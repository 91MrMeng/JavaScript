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EAF" w:rsidRDefault="00416EAF" w:rsidP="00416EAF">
      <w:pPr>
        <w:jc w:val="center"/>
        <w:rPr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29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Cookie</w:t>
      </w:r>
      <w:r>
        <w:rPr>
          <w:rFonts w:hint="eastAsia"/>
          <w:b/>
          <w:color w:val="800080"/>
          <w:sz w:val="32"/>
        </w:rPr>
        <w:t>与存储</w:t>
      </w:r>
    </w:p>
    <w:p w:rsidR="00416EAF" w:rsidRDefault="00416EAF" w:rsidP="00416EAF">
      <w:pPr>
        <w:jc w:val="left"/>
        <w:rPr>
          <w:color w:val="800000"/>
        </w:rPr>
      </w:pPr>
    </w:p>
    <w:p w:rsidR="00416EAF" w:rsidRDefault="00416EAF" w:rsidP="00416EAF">
      <w:pPr>
        <w:jc w:val="left"/>
        <w:rPr>
          <w:color w:val="800000"/>
        </w:rPr>
      </w:pPr>
      <w:r>
        <w:rPr>
          <w:rFonts w:hint="eastAsia"/>
          <w:color w:val="800000"/>
        </w:rPr>
        <w:t>学习要点：</w:t>
      </w:r>
    </w:p>
    <w:p w:rsidR="00416EAF" w:rsidRDefault="00416EAF" w:rsidP="00416EAF">
      <w:pPr>
        <w:numPr>
          <w:ilvl w:val="0"/>
          <w:numId w:val="1"/>
        </w:numPr>
        <w:ind w:left="420"/>
        <w:jc w:val="left"/>
        <w:rPr>
          <w:color w:val="800000"/>
        </w:rPr>
      </w:pPr>
      <w:r>
        <w:rPr>
          <w:rFonts w:hint="eastAsia"/>
          <w:color w:val="800000"/>
        </w:rPr>
        <w:t>cookie</w:t>
      </w:r>
    </w:p>
    <w:p w:rsidR="00416EAF" w:rsidRDefault="00416EAF" w:rsidP="00416EAF">
      <w:pPr>
        <w:numPr>
          <w:ilvl w:val="0"/>
          <w:numId w:val="1"/>
        </w:numPr>
        <w:ind w:left="420"/>
        <w:jc w:val="left"/>
        <w:rPr>
          <w:color w:val="800000"/>
        </w:rPr>
      </w:pPr>
      <w:r>
        <w:rPr>
          <w:rFonts w:hint="eastAsia"/>
          <w:color w:val="800000"/>
        </w:rPr>
        <w:t>cookie</w:t>
      </w:r>
      <w:r>
        <w:rPr>
          <w:rFonts w:hint="eastAsia"/>
          <w:color w:val="800000"/>
        </w:rPr>
        <w:t>局限性</w:t>
      </w:r>
    </w:p>
    <w:p w:rsidR="00416EAF" w:rsidRDefault="00416EAF" w:rsidP="00416EAF">
      <w:pPr>
        <w:numPr>
          <w:ilvl w:val="0"/>
          <w:numId w:val="1"/>
        </w:numPr>
        <w:ind w:left="420"/>
        <w:jc w:val="left"/>
        <w:rPr>
          <w:color w:val="800000"/>
        </w:rPr>
      </w:pPr>
      <w:r>
        <w:rPr>
          <w:rFonts w:hint="eastAsia"/>
          <w:color w:val="800000"/>
        </w:rPr>
        <w:t>其他存储</w:t>
      </w:r>
    </w:p>
    <w:p w:rsidR="00416EAF" w:rsidRDefault="00416EAF" w:rsidP="00416EAF">
      <w:pPr>
        <w:jc w:val="left"/>
        <w:rPr>
          <w:color w:val="800000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随着</w:t>
      </w:r>
      <w:r>
        <w:rPr>
          <w:rFonts w:hint="eastAsia"/>
          <w:color w:val="333333"/>
        </w:rPr>
        <w:t>Web</w:t>
      </w:r>
      <w:r>
        <w:rPr>
          <w:rFonts w:hint="eastAsia"/>
          <w:color w:val="333333"/>
        </w:rPr>
        <w:t>越来越复杂，开发者急切的需要能够本地化存储的脚本功能。这个时候，第一个出现的方案：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诞生了。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的意图是：在本地的客户端的磁盘上以很小的文件形式保存数据。</w:t>
      </w:r>
    </w:p>
    <w:p w:rsidR="00416EAF" w:rsidRDefault="00416EAF" w:rsidP="00416EAF">
      <w:pPr>
        <w:ind w:firstLine="420"/>
        <w:jc w:val="left"/>
        <w:rPr>
          <w:b/>
          <w:bCs/>
          <w:color w:val="333333"/>
        </w:rPr>
      </w:pPr>
    </w:p>
    <w:p w:rsidR="00416EAF" w:rsidRDefault="00416EAF" w:rsidP="00416EAF">
      <w:pPr>
        <w:numPr>
          <w:ilvl w:val="0"/>
          <w:numId w:val="2"/>
        </w:numPr>
        <w:ind w:firstLine="420"/>
        <w:jc w:val="left"/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t>Cookie</w:t>
      </w: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也叫</w:t>
      </w:r>
      <w:r>
        <w:rPr>
          <w:rFonts w:hint="eastAsia"/>
          <w:color w:val="333333"/>
        </w:rPr>
        <w:t>HTTP Cookie</w:t>
      </w:r>
      <w:r>
        <w:rPr>
          <w:rFonts w:hint="eastAsia"/>
          <w:color w:val="333333"/>
        </w:rPr>
        <w:t>，最初是客户端与服务器端进行会话使用的。比如，会员登录，下次回访网站时无须登录了；或者是购物车，购买的商品没有及时付款，过两天发现购物车里还有之前的商品列表。</w:t>
      </w: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HTTP Cookie</w:t>
      </w:r>
      <w:r>
        <w:rPr>
          <w:rFonts w:hint="eastAsia"/>
          <w:color w:val="333333"/>
        </w:rPr>
        <w:t>要求服务器对任意</w:t>
      </w:r>
      <w:r>
        <w:rPr>
          <w:rFonts w:hint="eastAsia"/>
          <w:color w:val="333333"/>
        </w:rPr>
        <w:t>HTTP</w:t>
      </w:r>
      <w:r>
        <w:rPr>
          <w:rFonts w:hint="eastAsia"/>
          <w:color w:val="333333"/>
        </w:rPr>
        <w:t>请求发送</w:t>
      </w:r>
      <w:r>
        <w:rPr>
          <w:rFonts w:hint="eastAsia"/>
          <w:color w:val="333333"/>
        </w:rPr>
        <w:t>Set-Cookie</w:t>
      </w:r>
      <w:r>
        <w:rPr>
          <w:rFonts w:hint="eastAsia"/>
          <w:color w:val="333333"/>
        </w:rPr>
        <w:t>，因此，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的处理原则上需要在服务器环境下进行。当然，现在大部分浏览器在客户端也能实现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的生成和获取。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目前</w:t>
      </w:r>
      <w:r>
        <w:rPr>
          <w:rFonts w:hint="eastAsia"/>
          <w:color w:val="333333"/>
        </w:rPr>
        <w:t>Chrome</w:t>
      </w:r>
      <w:r>
        <w:rPr>
          <w:rFonts w:hint="eastAsia"/>
          <w:color w:val="333333"/>
        </w:rPr>
        <w:t>不可以在客户端操作，其他浏览器均可</w:t>
      </w:r>
      <w:r>
        <w:rPr>
          <w:rFonts w:hint="eastAsia"/>
          <w:color w:val="333333"/>
        </w:rPr>
        <w:t>)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的组成</w:t>
      </w: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由名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值对形式的文本组成：</w:t>
      </w:r>
      <w:r>
        <w:rPr>
          <w:rFonts w:hint="eastAsia"/>
          <w:color w:val="333333"/>
        </w:rPr>
        <w:t>name=value</w:t>
      </w:r>
      <w:r>
        <w:rPr>
          <w:rFonts w:hint="eastAsia"/>
          <w:color w:val="333333"/>
        </w:rPr>
        <w:t>。完整格式为：</w:t>
      </w: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name=value; [expires=date]; [path=path]; [domain=somewhere.com]; [secure]</w:t>
      </w: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中括号是可选，</w:t>
      </w:r>
      <w:r>
        <w:rPr>
          <w:rFonts w:hint="eastAsia"/>
          <w:color w:val="333333"/>
        </w:rPr>
        <w:t>name=value</w:t>
      </w:r>
      <w:r>
        <w:rPr>
          <w:rFonts w:hint="eastAsia"/>
          <w:color w:val="333333"/>
        </w:rPr>
        <w:t>是必选。</w:t>
      </w: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document.cookie = 'user=' + encodeURIComponent('</w:t>
      </w:r>
      <w:r w:rsidR="00E43553">
        <w:rPr>
          <w:rFonts w:hint="eastAsia"/>
          <w:color w:val="800000"/>
        </w:rPr>
        <w:t>张三</w:t>
      </w:r>
      <w:r>
        <w:rPr>
          <w:rFonts w:hint="eastAsia"/>
          <w:color w:val="800000"/>
        </w:rPr>
        <w:t>');</w:t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编码写入</w:t>
      </w: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800000"/>
        </w:rPr>
        <w:t>alert(decodeURIComponent(document.cookie));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解码读取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 xml:space="preserve">expires=date </w:t>
      </w:r>
      <w:r>
        <w:rPr>
          <w:rFonts w:hint="eastAsia"/>
          <w:color w:val="333333"/>
        </w:rPr>
        <w:t>失效时间，如果没有声明，则为浏览器关闭后即失效。声明了失效时间，那么时间到期后方能失效。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var date = new Date();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//</w:t>
      </w:r>
      <w:r>
        <w:rPr>
          <w:rFonts w:hint="eastAsia"/>
          <w:color w:val="800000"/>
        </w:rPr>
        <w:t>创建一个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date.setDate(date.getDate() + 7);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document.cookie = "user= " + encodeURIComponent('</w:t>
      </w:r>
      <w:r w:rsidR="00367299">
        <w:rPr>
          <w:rFonts w:hint="eastAsia"/>
          <w:color w:val="800000"/>
        </w:rPr>
        <w:t>张三</w:t>
      </w:r>
      <w:r>
        <w:rPr>
          <w:rFonts w:hint="eastAsia"/>
          <w:color w:val="800000"/>
        </w:rPr>
        <w:t>') +";expires=" + date;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：可以通过</w:t>
      </w:r>
      <w:r>
        <w:rPr>
          <w:rFonts w:hint="eastAsia"/>
          <w:color w:val="333333"/>
        </w:rPr>
        <w:t>Firefox</w:t>
      </w:r>
      <w:r>
        <w:rPr>
          <w:rFonts w:hint="eastAsia"/>
          <w:color w:val="333333"/>
        </w:rPr>
        <w:t>浏览器查看和验证失效时间。如果要提前删除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也非常简单，只要重新创建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把时间设置当前时间之前即可：</w:t>
      </w:r>
      <w:r>
        <w:rPr>
          <w:rFonts w:hint="eastAsia"/>
          <w:color w:val="333333"/>
        </w:rPr>
        <w:t>date.getDate() - 1</w:t>
      </w:r>
      <w:r>
        <w:rPr>
          <w:rFonts w:hint="eastAsia"/>
          <w:color w:val="333333"/>
        </w:rPr>
        <w:t>或</w:t>
      </w:r>
      <w:r>
        <w:rPr>
          <w:rFonts w:hint="eastAsia"/>
          <w:color w:val="333333"/>
        </w:rPr>
        <w:t>new Date(0)</w:t>
      </w:r>
      <w:r>
        <w:rPr>
          <w:rFonts w:hint="eastAsia"/>
          <w:color w:val="333333"/>
        </w:rPr>
        <w:t>。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 xml:space="preserve">path=path </w:t>
      </w:r>
      <w:r>
        <w:rPr>
          <w:rFonts w:hint="eastAsia"/>
          <w:color w:val="333333"/>
        </w:rPr>
        <w:t>访问路径，当设置了路径，那么只有设置的那个路径文件才可以访问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。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var path = '/E:/%E5%A4%87%E8%AF%BE%E7%AC%94%E8%AE%B0/JS1/29/demo';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document.cookie = "user= " + encodeURIComponent('</w:t>
      </w:r>
      <w:r w:rsidR="00367299">
        <w:rPr>
          <w:rFonts w:hint="eastAsia"/>
          <w:color w:val="800000"/>
        </w:rPr>
        <w:t>张三</w:t>
      </w:r>
      <w:r>
        <w:rPr>
          <w:rFonts w:hint="eastAsia"/>
          <w:color w:val="800000"/>
        </w:rPr>
        <w:t>') + ";path=" + path;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：为了操作方便，我直接把路径复制下来，并且增加了一个目录以强调效果。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 xml:space="preserve">domain=domain </w:t>
      </w:r>
      <w:r>
        <w:rPr>
          <w:rFonts w:hint="eastAsia"/>
          <w:color w:val="333333"/>
        </w:rPr>
        <w:t>访问域名，用于限制只有设置的域名才可以访问，那么没有设置，会默认限制为创建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的域名。</w:t>
      </w:r>
    </w:p>
    <w:p w:rsidR="00416EAF" w:rsidRDefault="001961C2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var domain = 'pythonblog.</w:t>
      </w:r>
      <w:r>
        <w:rPr>
          <w:color w:val="800000"/>
        </w:rPr>
        <w:t>com</w:t>
      </w:r>
      <w:r w:rsidR="00416EAF">
        <w:rPr>
          <w:rFonts w:hint="eastAsia"/>
          <w:color w:val="800000"/>
        </w:rPr>
        <w:t>';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document.cookie = "user= " + encodeURIComponent('</w:t>
      </w:r>
      <w:r w:rsidR="001961C2">
        <w:rPr>
          <w:rFonts w:hint="eastAsia"/>
          <w:color w:val="800000"/>
        </w:rPr>
        <w:t>张三</w:t>
      </w:r>
      <w:r>
        <w:rPr>
          <w:rFonts w:hint="eastAsia"/>
          <w:color w:val="800000"/>
        </w:rPr>
        <w:t>') + ";domain=" + domain;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：如果定义了</w:t>
      </w:r>
      <w:r w:rsidR="0026133D">
        <w:rPr>
          <w:rFonts w:hint="eastAsia"/>
          <w:color w:val="800000"/>
        </w:rPr>
        <w:t>pythonblog.</w:t>
      </w:r>
      <w:r w:rsidR="0026133D">
        <w:rPr>
          <w:color w:val="800000"/>
        </w:rPr>
        <w:t>com</w:t>
      </w:r>
      <w:r>
        <w:rPr>
          <w:rFonts w:hint="eastAsia"/>
          <w:color w:val="333333"/>
        </w:rPr>
        <w:t>，那么在这个域名下的任何网页都可访问，如果定义了</w:t>
      </w:r>
      <w:r>
        <w:rPr>
          <w:rFonts w:hint="eastAsia"/>
          <w:color w:val="333333"/>
        </w:rPr>
        <w:t>v.yc60.com</w:t>
      </w:r>
      <w:r>
        <w:rPr>
          <w:rFonts w:hint="eastAsia"/>
          <w:color w:val="333333"/>
        </w:rPr>
        <w:t>，那么只能在这个二级域名访问该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，而主域名和其他子域名则不能访问。</w:t>
      </w: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：设置域名，必须在当前域名绑定的服务器上设置，如果在</w:t>
      </w:r>
      <w:r>
        <w:rPr>
          <w:rFonts w:hint="eastAsia"/>
          <w:color w:val="333333"/>
        </w:rPr>
        <w:t>yc60.com</w:t>
      </w:r>
      <w:r>
        <w:rPr>
          <w:rFonts w:hint="eastAsia"/>
          <w:color w:val="333333"/>
        </w:rPr>
        <w:t>服务器上随意设置其他域名，则会无法创建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。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 xml:space="preserve">secure </w:t>
      </w:r>
      <w:r>
        <w:rPr>
          <w:rFonts w:hint="eastAsia"/>
          <w:color w:val="333333"/>
        </w:rPr>
        <w:t>安全设置，指明必须通过安全的通信通道来传输</w:t>
      </w:r>
      <w:r>
        <w:rPr>
          <w:rFonts w:hint="eastAsia"/>
          <w:color w:val="333333"/>
        </w:rPr>
        <w:t>(HTTPS)</w:t>
      </w:r>
      <w:r>
        <w:rPr>
          <w:rFonts w:hint="eastAsia"/>
          <w:color w:val="333333"/>
        </w:rPr>
        <w:t>才能获取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。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document.cookie = "user= " + encodeURIComponent('</w:t>
      </w:r>
      <w:r>
        <w:rPr>
          <w:rFonts w:hint="eastAsia"/>
          <w:color w:val="800000"/>
        </w:rPr>
        <w:t>李炎恢</w:t>
      </w:r>
      <w:r>
        <w:rPr>
          <w:rFonts w:hint="eastAsia"/>
          <w:color w:val="800000"/>
        </w:rPr>
        <w:t>') + ";secure";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https</w:t>
      </w:r>
      <w:r>
        <w:rPr>
          <w:rFonts w:hint="eastAsia"/>
          <w:color w:val="333333"/>
        </w:rPr>
        <w:t>安全通信链接需要单独配置。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设置、读取和删除并不是特别的直观方便，我们可以封装成函数来方便调用。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创建</w:t>
      </w:r>
      <w:r>
        <w:rPr>
          <w:rFonts w:hint="eastAsia"/>
          <w:color w:val="333333"/>
        </w:rPr>
        <w:t>cookie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function setCookie(name, value, expires, path, domain, secure) {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var cookieText = encodeURIComponent(name) + '=' + encodeURIComponent(value);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if (expires instanceof Date)  {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cookieText += '; expires=' + expires;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}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if (path) {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cookieText += '; expires=' + expires;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}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if (domain) {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cookieText += '; domain=' + domain;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}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if (secure) {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cookieText += '; secure';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}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document.cookie = cookieText;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}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获取</w:t>
      </w:r>
      <w:r>
        <w:rPr>
          <w:rFonts w:hint="eastAsia"/>
          <w:color w:val="333333"/>
        </w:rPr>
        <w:t>cookie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function getCookie(name) {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var cookieName = encodeURIComponent(name) + '=';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var cookieStart = document.cookie.indexOf(cookieName);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var cookieValue = null;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lastRenderedPageBreak/>
        <w:tab/>
        <w:t>if (cookieStart &gt; -1) {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cookieEnd = document.cookie.indexOf(';', cookieStart);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(cookieEnd == -1) {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cookieEnd = document.cookie.length;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cookieValue = decodeURIComponent(</w:t>
      </w:r>
    </w:p>
    <w:p w:rsidR="00416EAF" w:rsidRDefault="00416EAF" w:rsidP="00416EAF">
      <w:pPr>
        <w:ind w:left="1260" w:firstLine="420"/>
        <w:jc w:val="left"/>
        <w:rPr>
          <w:color w:val="800000"/>
        </w:rPr>
      </w:pPr>
      <w:r>
        <w:rPr>
          <w:rFonts w:hint="eastAsia"/>
          <w:color w:val="800000"/>
        </w:rPr>
        <w:t>document.cookie.substring(cookieStart + cookieName.length, cookieEnd));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}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return cookieValue;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}</w:t>
      </w:r>
    </w:p>
    <w:p w:rsidR="00416EAF" w:rsidRDefault="00416EAF" w:rsidP="00416EAF">
      <w:pPr>
        <w:ind w:firstLine="420"/>
        <w:jc w:val="left"/>
        <w:rPr>
          <w:color w:val="800000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删除</w:t>
      </w:r>
      <w:r>
        <w:rPr>
          <w:rFonts w:hint="eastAsia"/>
          <w:color w:val="333333"/>
        </w:rPr>
        <w:t>cookie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function unsetCookie(name) {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document.cookie = name + "= ; expires=" + new Date(0);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}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失效天数，直接传一个天数即可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function setCookieDate(day) {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if (typeof day == 'number' &amp;&amp; day &gt; 0) {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date = new Date();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date.setDate(date.getDate() + day);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} else {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throw new Error('</w:t>
      </w:r>
      <w:r>
        <w:rPr>
          <w:rFonts w:hint="eastAsia"/>
          <w:color w:val="800000"/>
        </w:rPr>
        <w:t>传递的</w:t>
      </w:r>
      <w:r>
        <w:rPr>
          <w:rFonts w:hint="eastAsia"/>
          <w:color w:val="800000"/>
        </w:rPr>
        <w:t>day</w:t>
      </w:r>
      <w:r>
        <w:rPr>
          <w:rFonts w:hint="eastAsia"/>
          <w:color w:val="800000"/>
        </w:rPr>
        <w:t>必须是一个天数，必须比</w:t>
      </w:r>
      <w:r>
        <w:rPr>
          <w:rFonts w:hint="eastAsia"/>
          <w:color w:val="800000"/>
        </w:rPr>
        <w:t>0</w:t>
      </w:r>
      <w:r>
        <w:rPr>
          <w:rFonts w:hint="eastAsia"/>
          <w:color w:val="800000"/>
        </w:rPr>
        <w:t>大</w:t>
      </w:r>
      <w:r>
        <w:rPr>
          <w:rFonts w:hint="eastAsia"/>
          <w:color w:val="800000"/>
        </w:rPr>
        <w:t>');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}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return date;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}</w:t>
      </w:r>
    </w:p>
    <w:p w:rsidR="00416EAF" w:rsidRDefault="00416EAF" w:rsidP="00416EAF">
      <w:pPr>
        <w:ind w:firstLine="420"/>
        <w:jc w:val="left"/>
        <w:rPr>
          <w:b/>
          <w:bCs/>
          <w:color w:val="333333"/>
        </w:rPr>
      </w:pPr>
    </w:p>
    <w:p w:rsidR="00416EAF" w:rsidRDefault="00416EAF" w:rsidP="00416EAF">
      <w:pPr>
        <w:ind w:firstLine="420"/>
        <w:jc w:val="left"/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t>二．</w:t>
      </w:r>
      <w:r>
        <w:rPr>
          <w:rFonts w:hint="eastAsia"/>
          <w:b/>
          <w:bCs/>
          <w:color w:val="333333"/>
        </w:rPr>
        <w:t>cookie</w:t>
      </w:r>
      <w:r>
        <w:rPr>
          <w:rFonts w:hint="eastAsia"/>
          <w:b/>
          <w:bCs/>
          <w:color w:val="333333"/>
        </w:rPr>
        <w:t>局限性</w:t>
      </w: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虽然在持久保存客户端用户数据提供了方便，分担了服务器存储的负担。但是还有很多局限性的。</w:t>
      </w: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第一：每个特定的域名下最多生成</w:t>
      </w:r>
      <w:r>
        <w:rPr>
          <w:rFonts w:hint="eastAsia"/>
          <w:color w:val="333333"/>
        </w:rPr>
        <w:t>20</w:t>
      </w:r>
      <w:r>
        <w:rPr>
          <w:rFonts w:hint="eastAsia"/>
          <w:color w:val="333333"/>
        </w:rPr>
        <w:t>个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（根据不同的浏览器有所区别）。</w:t>
      </w:r>
    </w:p>
    <w:p w:rsidR="00416EAF" w:rsidRDefault="00416EAF" w:rsidP="00416EAF">
      <w:pPr>
        <w:numPr>
          <w:ilvl w:val="0"/>
          <w:numId w:val="3"/>
        </w:num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IE6</w:t>
      </w:r>
      <w:r>
        <w:rPr>
          <w:rFonts w:hint="eastAsia"/>
          <w:color w:val="333333"/>
        </w:rPr>
        <w:t>或更低版本最多</w:t>
      </w:r>
      <w:r>
        <w:rPr>
          <w:rFonts w:hint="eastAsia"/>
          <w:color w:val="333333"/>
        </w:rPr>
        <w:t>20</w:t>
      </w:r>
      <w:r>
        <w:rPr>
          <w:rFonts w:hint="eastAsia"/>
          <w:color w:val="333333"/>
        </w:rPr>
        <w:t>个</w:t>
      </w:r>
      <w:r>
        <w:rPr>
          <w:rFonts w:hint="eastAsia"/>
          <w:color w:val="333333"/>
        </w:rPr>
        <w:t>cookie</w:t>
      </w:r>
    </w:p>
    <w:p w:rsidR="00416EAF" w:rsidRDefault="00416EAF" w:rsidP="00416EAF">
      <w:pPr>
        <w:numPr>
          <w:ilvl w:val="0"/>
          <w:numId w:val="3"/>
        </w:num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IE7</w:t>
      </w:r>
      <w:r>
        <w:rPr>
          <w:rFonts w:hint="eastAsia"/>
          <w:color w:val="333333"/>
        </w:rPr>
        <w:t>和之后的版本最多可以</w:t>
      </w:r>
      <w:r>
        <w:rPr>
          <w:rFonts w:hint="eastAsia"/>
          <w:color w:val="333333"/>
        </w:rPr>
        <w:t>50</w:t>
      </w:r>
      <w:r>
        <w:rPr>
          <w:rFonts w:hint="eastAsia"/>
          <w:color w:val="333333"/>
        </w:rPr>
        <w:t>个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。</w:t>
      </w:r>
      <w:r>
        <w:rPr>
          <w:rFonts w:hint="eastAsia"/>
          <w:color w:val="333333"/>
        </w:rPr>
        <w:t>IE7</w:t>
      </w:r>
      <w:r>
        <w:rPr>
          <w:rFonts w:hint="eastAsia"/>
          <w:color w:val="333333"/>
        </w:rPr>
        <w:t>最初也只能</w:t>
      </w:r>
      <w:r>
        <w:rPr>
          <w:rFonts w:hint="eastAsia"/>
          <w:color w:val="333333"/>
        </w:rPr>
        <w:t>20</w:t>
      </w:r>
      <w:r>
        <w:rPr>
          <w:rFonts w:hint="eastAsia"/>
          <w:color w:val="333333"/>
        </w:rPr>
        <w:t>个，之后因被升级不定后增加了。</w:t>
      </w:r>
    </w:p>
    <w:p w:rsidR="00416EAF" w:rsidRDefault="00416EAF" w:rsidP="00416EAF">
      <w:pPr>
        <w:numPr>
          <w:ilvl w:val="0"/>
          <w:numId w:val="3"/>
        </w:num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Firefox</w:t>
      </w:r>
      <w:r>
        <w:rPr>
          <w:rFonts w:hint="eastAsia"/>
          <w:color w:val="333333"/>
        </w:rPr>
        <w:t>最多</w:t>
      </w:r>
      <w:r>
        <w:rPr>
          <w:rFonts w:hint="eastAsia"/>
          <w:color w:val="333333"/>
        </w:rPr>
        <w:t>50</w:t>
      </w:r>
      <w:r>
        <w:rPr>
          <w:rFonts w:hint="eastAsia"/>
          <w:color w:val="333333"/>
        </w:rPr>
        <w:t>个</w:t>
      </w:r>
      <w:r>
        <w:rPr>
          <w:rFonts w:hint="eastAsia"/>
          <w:color w:val="333333"/>
        </w:rPr>
        <w:t>cookie</w:t>
      </w:r>
    </w:p>
    <w:p w:rsidR="00416EAF" w:rsidRDefault="00416EAF" w:rsidP="00416EAF">
      <w:pPr>
        <w:numPr>
          <w:ilvl w:val="0"/>
          <w:numId w:val="3"/>
        </w:num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Opera</w:t>
      </w:r>
      <w:r>
        <w:rPr>
          <w:rFonts w:hint="eastAsia"/>
          <w:color w:val="333333"/>
        </w:rPr>
        <w:t>最多</w:t>
      </w:r>
      <w:r>
        <w:rPr>
          <w:rFonts w:hint="eastAsia"/>
          <w:color w:val="333333"/>
        </w:rPr>
        <w:t>30</w:t>
      </w:r>
      <w:r>
        <w:rPr>
          <w:rFonts w:hint="eastAsia"/>
          <w:color w:val="333333"/>
        </w:rPr>
        <w:t>个</w:t>
      </w:r>
      <w:r>
        <w:rPr>
          <w:rFonts w:hint="eastAsia"/>
          <w:color w:val="333333"/>
        </w:rPr>
        <w:t>cookie</w:t>
      </w:r>
    </w:p>
    <w:p w:rsidR="00416EAF" w:rsidRDefault="00416EAF" w:rsidP="00416EAF">
      <w:pPr>
        <w:numPr>
          <w:ilvl w:val="0"/>
          <w:numId w:val="3"/>
        </w:num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Safari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Chrome</w:t>
      </w:r>
      <w:r>
        <w:rPr>
          <w:rFonts w:hint="eastAsia"/>
          <w:color w:val="333333"/>
        </w:rPr>
        <w:t>没有做硬性限制。</w:t>
      </w:r>
    </w:p>
    <w:p w:rsidR="00416EAF" w:rsidRDefault="00416EAF" w:rsidP="00416EAF">
      <w:pPr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：为了更好的兼容性，所以按照最低的要求来，也就是最多不得超过</w:t>
      </w:r>
      <w:r>
        <w:rPr>
          <w:rFonts w:hint="eastAsia"/>
          <w:color w:val="333333"/>
        </w:rPr>
        <w:t>20</w:t>
      </w:r>
      <w:r>
        <w:rPr>
          <w:rFonts w:hint="eastAsia"/>
          <w:color w:val="333333"/>
        </w:rPr>
        <w:t>个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。当超过指定的</w:t>
      </w:r>
      <w:r>
        <w:rPr>
          <w:rFonts w:hint="eastAsia"/>
          <w:color w:val="333333"/>
        </w:rPr>
        <w:t xml:space="preserve"> cookie</w:t>
      </w:r>
      <w:r>
        <w:rPr>
          <w:rFonts w:hint="eastAsia"/>
          <w:color w:val="333333"/>
        </w:rPr>
        <w:t>时，浏览器会清理掉早期的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。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Opera</w:t>
      </w:r>
      <w:r>
        <w:rPr>
          <w:rFonts w:hint="eastAsia"/>
          <w:color w:val="333333"/>
        </w:rPr>
        <w:t>会清理近期最少使用的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>Firefox</w:t>
      </w:r>
      <w:r>
        <w:rPr>
          <w:rFonts w:hint="eastAsia"/>
          <w:color w:val="333333"/>
        </w:rPr>
        <w:t>会随机清理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。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第二：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的最大大约为</w:t>
      </w:r>
      <w:r>
        <w:rPr>
          <w:rFonts w:hint="eastAsia"/>
          <w:color w:val="333333"/>
        </w:rPr>
        <w:t>4096</w:t>
      </w:r>
      <w:r>
        <w:rPr>
          <w:rFonts w:hint="eastAsia"/>
          <w:color w:val="333333"/>
        </w:rPr>
        <w:t>字节</w:t>
      </w:r>
      <w:r>
        <w:rPr>
          <w:rFonts w:hint="eastAsia"/>
          <w:color w:val="333333"/>
        </w:rPr>
        <w:t>(4k)</w:t>
      </w:r>
      <w:r>
        <w:rPr>
          <w:rFonts w:hint="eastAsia"/>
          <w:color w:val="333333"/>
        </w:rPr>
        <w:t>，为了更好的兼容性，一般不能超过</w:t>
      </w:r>
      <w:r>
        <w:rPr>
          <w:rFonts w:hint="eastAsia"/>
          <w:color w:val="333333"/>
        </w:rPr>
        <w:t>4095</w:t>
      </w:r>
      <w:r>
        <w:rPr>
          <w:rFonts w:hint="eastAsia"/>
          <w:color w:val="333333"/>
        </w:rPr>
        <w:t>字节即可。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第三：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存储在客户端的文本文件，所以特别重要和敏感的数据是不建议保存在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的。比如银行卡号，用户密码等。</w:t>
      </w:r>
    </w:p>
    <w:p w:rsidR="00416EAF" w:rsidRDefault="00416EAF" w:rsidP="00416EAF">
      <w:pPr>
        <w:ind w:firstLine="420"/>
        <w:jc w:val="left"/>
        <w:rPr>
          <w:b/>
          <w:bCs/>
          <w:color w:val="333333"/>
        </w:rPr>
      </w:pPr>
    </w:p>
    <w:p w:rsidR="00416EAF" w:rsidRDefault="00416EAF" w:rsidP="00416EAF">
      <w:pPr>
        <w:numPr>
          <w:ilvl w:val="0"/>
          <w:numId w:val="4"/>
        </w:numPr>
        <w:ind w:firstLine="420"/>
        <w:jc w:val="left"/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t>其他存储</w:t>
      </w: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提供了一种存储可以持久化用户数据，叫做</w:t>
      </w:r>
      <w:r>
        <w:rPr>
          <w:rFonts w:hint="eastAsia"/>
          <w:color w:val="333333"/>
        </w:rPr>
        <w:t>userData</w:t>
      </w:r>
      <w:r>
        <w:rPr>
          <w:rFonts w:hint="eastAsia"/>
          <w:color w:val="333333"/>
        </w:rPr>
        <w:t>，从</w:t>
      </w:r>
      <w:r>
        <w:rPr>
          <w:rFonts w:hint="eastAsia"/>
          <w:color w:val="333333"/>
        </w:rPr>
        <w:t>IE5.0</w:t>
      </w:r>
      <w:r>
        <w:rPr>
          <w:rFonts w:hint="eastAsia"/>
          <w:color w:val="333333"/>
        </w:rPr>
        <w:t>就开始支持。每个数据最多</w:t>
      </w:r>
      <w:r>
        <w:rPr>
          <w:rFonts w:hint="eastAsia"/>
          <w:color w:val="333333"/>
        </w:rPr>
        <w:t>128K</w:t>
      </w:r>
      <w:r>
        <w:rPr>
          <w:rFonts w:hint="eastAsia"/>
          <w:color w:val="333333"/>
        </w:rPr>
        <w:t>，每个域名下最多</w:t>
      </w:r>
      <w:r>
        <w:rPr>
          <w:rFonts w:hint="eastAsia"/>
          <w:color w:val="333333"/>
        </w:rPr>
        <w:t>1M</w:t>
      </w:r>
      <w:r>
        <w:rPr>
          <w:rFonts w:hint="eastAsia"/>
          <w:color w:val="333333"/>
        </w:rPr>
        <w:t>。这个持久化数据存放在缓存中，如果缓存没有清理，那么会一直存在。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&lt;div style="behavior:url(#default#userData)" id="box"&gt;&lt;/div&gt;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addEvent(window, 'load', function () {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var box = document.getElementById('box');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box.setAttribute('name', encodeURIComponent('</w:t>
      </w:r>
      <w:r w:rsidR="00CD711C">
        <w:rPr>
          <w:rFonts w:hint="eastAsia"/>
          <w:color w:val="800000"/>
        </w:rPr>
        <w:t>j</w:t>
      </w:r>
      <w:r w:rsidR="00CD711C">
        <w:rPr>
          <w:color w:val="800000"/>
        </w:rPr>
        <w:t>ack</w:t>
      </w:r>
      <w:bookmarkStart w:id="0" w:name="_GoBack"/>
      <w:bookmarkEnd w:id="0"/>
      <w:r>
        <w:rPr>
          <w:rFonts w:hint="eastAsia"/>
          <w:color w:val="800000"/>
        </w:rPr>
        <w:t>'));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box.save('bookinfo');</w:t>
      </w:r>
    </w:p>
    <w:p w:rsidR="00416EAF" w:rsidRDefault="00416EAF" w:rsidP="00416EAF">
      <w:pPr>
        <w:ind w:firstLine="420"/>
        <w:jc w:val="left"/>
        <w:rPr>
          <w:color w:val="800000"/>
        </w:rPr>
      </w:pPr>
    </w:p>
    <w:p w:rsidR="00416EAF" w:rsidRDefault="00416EAF" w:rsidP="00416EAF">
      <w:pPr>
        <w:ind w:left="420" w:firstLine="420"/>
        <w:jc w:val="left"/>
        <w:rPr>
          <w:color w:val="800000"/>
        </w:rPr>
      </w:pPr>
      <w:r>
        <w:rPr>
          <w:rFonts w:hint="eastAsia"/>
          <w:color w:val="800000"/>
        </w:rPr>
        <w:t>//box.removeAttribute('name');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删除</w:t>
      </w:r>
      <w:r>
        <w:rPr>
          <w:rFonts w:hint="eastAsia"/>
          <w:color w:val="333333"/>
        </w:rPr>
        <w:t>userDate</w:t>
      </w:r>
    </w:p>
    <w:p w:rsidR="00416EAF" w:rsidRDefault="00416EAF" w:rsidP="00416EAF">
      <w:pPr>
        <w:ind w:left="420" w:firstLine="420"/>
        <w:jc w:val="left"/>
        <w:rPr>
          <w:color w:val="800000"/>
        </w:rPr>
      </w:pPr>
      <w:r>
        <w:rPr>
          <w:rFonts w:hint="eastAsia"/>
          <w:color w:val="800000"/>
        </w:rPr>
        <w:t>//box.save('bookinfo');</w:t>
      </w:r>
    </w:p>
    <w:p w:rsidR="00416EAF" w:rsidRDefault="00416EAF" w:rsidP="00416EAF">
      <w:pPr>
        <w:ind w:firstLine="420"/>
        <w:jc w:val="left"/>
        <w:rPr>
          <w:color w:val="800000"/>
        </w:rPr>
      </w:pP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box.load('bookinfo');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ab/>
        <w:t>alert(decodeURIComponent(box.getAttribute('name')));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});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：这个数据文件也是保存在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目录中，只要清除</w:t>
      </w:r>
      <w:r>
        <w:rPr>
          <w:rFonts w:hint="eastAsia"/>
          <w:color w:val="333333"/>
        </w:rPr>
        <w:t>cookie</w:t>
      </w:r>
      <w:r>
        <w:rPr>
          <w:rFonts w:hint="eastAsia"/>
          <w:color w:val="333333"/>
        </w:rPr>
        <w:t>即可。如果指定过期日期，则到期后自动删除，如果没有指定就是永久保存。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Web</w:t>
      </w:r>
      <w:r>
        <w:rPr>
          <w:rFonts w:hint="eastAsia"/>
          <w:color w:val="333333"/>
        </w:rPr>
        <w:t>存储</w:t>
      </w: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在比较高版本的浏览器，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提供了</w:t>
      </w:r>
      <w:r>
        <w:rPr>
          <w:rFonts w:hint="eastAsia"/>
          <w:color w:val="333333"/>
        </w:rPr>
        <w:t>sessionStorage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globalStorage</w:t>
      </w:r>
      <w:r>
        <w:rPr>
          <w:rFonts w:hint="eastAsia"/>
          <w:color w:val="333333"/>
        </w:rPr>
        <w:t>。在</w:t>
      </w:r>
      <w:r>
        <w:rPr>
          <w:rFonts w:hint="eastAsia"/>
          <w:color w:val="333333"/>
        </w:rPr>
        <w:t>HTML5</w:t>
      </w:r>
      <w:r>
        <w:rPr>
          <w:rFonts w:hint="eastAsia"/>
          <w:color w:val="333333"/>
        </w:rPr>
        <w:t>中提供了</w:t>
      </w:r>
      <w:r>
        <w:rPr>
          <w:rFonts w:hint="eastAsia"/>
          <w:color w:val="333333"/>
        </w:rPr>
        <w:t>localStorage</w:t>
      </w:r>
      <w:r>
        <w:rPr>
          <w:rFonts w:hint="eastAsia"/>
          <w:color w:val="333333"/>
        </w:rPr>
        <w:t>来取代</w:t>
      </w:r>
      <w:r>
        <w:rPr>
          <w:rFonts w:hint="eastAsia"/>
          <w:color w:val="333333"/>
        </w:rPr>
        <w:t>globalStorage</w:t>
      </w:r>
      <w:r>
        <w:rPr>
          <w:rFonts w:hint="eastAsia"/>
          <w:color w:val="333333"/>
        </w:rPr>
        <w:t>。而浏览器最低版本为：</w:t>
      </w:r>
      <w:r>
        <w:rPr>
          <w:rFonts w:hint="eastAsia"/>
          <w:color w:val="333333"/>
        </w:rPr>
        <w:t>IE8+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Firefox3.5+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Chrome 4+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Opera10.5+</w:t>
      </w:r>
      <w:r>
        <w:rPr>
          <w:rFonts w:hint="eastAsia"/>
          <w:color w:val="333333"/>
        </w:rPr>
        <w:t>。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：由于这三个对浏览器版本要求较高，我们就只简单的在</w:t>
      </w:r>
      <w:r>
        <w:rPr>
          <w:rFonts w:hint="eastAsia"/>
          <w:color w:val="333333"/>
        </w:rPr>
        <w:t>Firefox</w:t>
      </w:r>
      <w:r>
        <w:rPr>
          <w:rFonts w:hint="eastAsia"/>
          <w:color w:val="333333"/>
        </w:rPr>
        <w:t>了解一下，有兴趣的可以通过关键字搜索查询。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通过方法存储和获取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sessionStorage.setItem('name', '</w:t>
      </w:r>
      <w:r w:rsidR="007A3799">
        <w:rPr>
          <w:rFonts w:hint="eastAsia"/>
          <w:color w:val="800000"/>
        </w:rPr>
        <w:t>j</w:t>
      </w:r>
      <w:r w:rsidR="007A3799">
        <w:rPr>
          <w:color w:val="800000"/>
        </w:rPr>
        <w:t>ack</w:t>
      </w:r>
      <w:r>
        <w:rPr>
          <w:rFonts w:hint="eastAsia"/>
          <w:color w:val="800000"/>
        </w:rPr>
        <w:t>');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alert(sessionStorage.getItem('name'));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通过属性存储和获取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sessionStorage.book = '</w:t>
      </w:r>
      <w:r w:rsidR="007A3799">
        <w:rPr>
          <w:rFonts w:hint="eastAsia"/>
          <w:color w:val="800000"/>
        </w:rPr>
        <w:t>j</w:t>
      </w:r>
      <w:r w:rsidR="007A3799">
        <w:rPr>
          <w:color w:val="800000"/>
        </w:rPr>
        <w:t>ack</w:t>
      </w:r>
      <w:r>
        <w:rPr>
          <w:rFonts w:hint="eastAsia"/>
          <w:color w:val="800000"/>
        </w:rPr>
        <w:t>';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alert(sessionStorage.book);</w:t>
      </w:r>
    </w:p>
    <w:p w:rsidR="00416EAF" w:rsidRDefault="00416EAF" w:rsidP="00416EAF">
      <w:pPr>
        <w:ind w:left="420"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删除存储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sessionStorage.removeItem('name');</w:t>
      </w:r>
    </w:p>
    <w:p w:rsidR="00416EAF" w:rsidRDefault="00416EAF" w:rsidP="00416EAF">
      <w:pPr>
        <w:ind w:firstLine="420"/>
        <w:jc w:val="left"/>
        <w:rPr>
          <w:color w:val="800000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：由于</w:t>
      </w:r>
      <w:r>
        <w:rPr>
          <w:rFonts w:hint="eastAsia"/>
          <w:color w:val="333333"/>
        </w:rPr>
        <w:t>localStorage</w:t>
      </w:r>
      <w:r>
        <w:rPr>
          <w:rFonts w:hint="eastAsia"/>
          <w:color w:val="333333"/>
        </w:rPr>
        <w:t>代替了</w:t>
      </w:r>
      <w:r>
        <w:rPr>
          <w:rFonts w:hint="eastAsia"/>
          <w:color w:val="333333"/>
        </w:rPr>
        <w:t>globalStorage</w:t>
      </w:r>
      <w:r>
        <w:rPr>
          <w:rFonts w:hint="eastAsia"/>
          <w:color w:val="333333"/>
        </w:rPr>
        <w:t>，所以在</w:t>
      </w:r>
      <w:r>
        <w:rPr>
          <w:rFonts w:hint="eastAsia"/>
          <w:color w:val="333333"/>
        </w:rPr>
        <w:t>Firefox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Opera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Chrome</w:t>
      </w:r>
      <w:r>
        <w:rPr>
          <w:rFonts w:hint="eastAsia"/>
          <w:color w:val="333333"/>
        </w:rPr>
        <w:t>目前的最新版本已不支持。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通过方法存储和获取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localStorage.setItem('name', '</w:t>
      </w:r>
      <w:r w:rsidR="001B7C36">
        <w:rPr>
          <w:color w:val="800000"/>
        </w:rPr>
        <w:t>jack</w:t>
      </w:r>
      <w:r>
        <w:rPr>
          <w:rFonts w:hint="eastAsia"/>
          <w:color w:val="800000"/>
        </w:rPr>
        <w:t>');</w:t>
      </w:r>
    </w:p>
    <w:p w:rsidR="00416EAF" w:rsidRDefault="001B7C36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alert(localStorage.getItem('</w:t>
      </w:r>
      <w:r>
        <w:rPr>
          <w:color w:val="800000"/>
        </w:rPr>
        <w:t>jack</w:t>
      </w:r>
      <w:r w:rsidR="00416EAF">
        <w:rPr>
          <w:rFonts w:hint="eastAsia"/>
          <w:color w:val="800000"/>
        </w:rPr>
        <w:t>'));</w:t>
      </w: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 xml:space="preserve">　　</w:t>
      </w: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通过属性存储和获取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localStorage.book = '</w:t>
      </w:r>
      <w:r w:rsidR="001B7C36">
        <w:rPr>
          <w:rFonts w:hint="eastAsia"/>
          <w:color w:val="800000"/>
        </w:rPr>
        <w:t>j</w:t>
      </w:r>
      <w:r w:rsidR="001B7C36">
        <w:rPr>
          <w:color w:val="800000"/>
        </w:rPr>
        <w:t>ack</w:t>
      </w:r>
      <w:r>
        <w:rPr>
          <w:rFonts w:hint="eastAsia"/>
          <w:color w:val="800000"/>
        </w:rPr>
        <w:t>';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alert(localStorage.book);</w:t>
      </w: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 xml:space="preserve">　　</w:t>
      </w: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删除存储</w:t>
      </w:r>
    </w:p>
    <w:p w:rsidR="00416EAF" w:rsidRDefault="00416EAF" w:rsidP="00416EAF">
      <w:pPr>
        <w:ind w:firstLine="420"/>
        <w:jc w:val="left"/>
        <w:rPr>
          <w:color w:val="800000"/>
        </w:rPr>
      </w:pPr>
      <w:r>
        <w:rPr>
          <w:rFonts w:hint="eastAsia"/>
          <w:color w:val="800000"/>
        </w:rPr>
        <w:t>localStorage.removeItem('name');</w:t>
      </w:r>
    </w:p>
    <w:p w:rsidR="00416EAF" w:rsidRDefault="00416EAF" w:rsidP="00416EAF">
      <w:pPr>
        <w:ind w:firstLine="420"/>
        <w:jc w:val="left"/>
        <w:rPr>
          <w:color w:val="333333"/>
        </w:rPr>
      </w:pPr>
    </w:p>
    <w:p w:rsidR="00416EAF" w:rsidRDefault="00416EAF" w:rsidP="00416EAF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：这三个对象都是永久保存的，保存在缓存里，只有手工删除或者清理浏览器缓存方可失效。在容量上也有一些限制，主要看浏览器的差异，</w:t>
      </w:r>
      <w:r>
        <w:rPr>
          <w:rFonts w:hint="eastAsia"/>
          <w:color w:val="333333"/>
        </w:rPr>
        <w:t>Firefox3+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IE8+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Opera</w:t>
      </w:r>
      <w:r>
        <w:rPr>
          <w:rFonts w:hint="eastAsia"/>
          <w:color w:val="333333"/>
        </w:rPr>
        <w:t>为</w:t>
      </w:r>
      <w:r>
        <w:rPr>
          <w:rFonts w:hint="eastAsia"/>
          <w:color w:val="333333"/>
        </w:rPr>
        <w:t>5M</w:t>
      </w:r>
      <w:r>
        <w:rPr>
          <w:rFonts w:hint="eastAsia"/>
          <w:color w:val="333333"/>
        </w:rPr>
        <w:t>，，</w:t>
      </w:r>
      <w:r>
        <w:rPr>
          <w:rFonts w:hint="eastAsia"/>
          <w:color w:val="333333"/>
        </w:rPr>
        <w:t>Chrome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Safari</w:t>
      </w:r>
      <w:r>
        <w:rPr>
          <w:rFonts w:hint="eastAsia"/>
          <w:color w:val="333333"/>
        </w:rPr>
        <w:t>为</w:t>
      </w:r>
      <w:r>
        <w:rPr>
          <w:rFonts w:hint="eastAsia"/>
          <w:color w:val="333333"/>
        </w:rPr>
        <w:t>2.5M</w:t>
      </w:r>
      <w:r>
        <w:rPr>
          <w:rFonts w:hint="eastAsia"/>
          <w:color w:val="333333"/>
        </w:rPr>
        <w:t>。</w:t>
      </w:r>
    </w:p>
    <w:p w:rsidR="0062305D" w:rsidRPr="00416EAF" w:rsidRDefault="0062305D"/>
    <w:sectPr w:rsidR="0062305D" w:rsidRPr="00416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E73" w:rsidRDefault="00DA5E73" w:rsidP="00416EAF">
      <w:r>
        <w:separator/>
      </w:r>
    </w:p>
  </w:endnote>
  <w:endnote w:type="continuationSeparator" w:id="0">
    <w:p w:rsidR="00DA5E73" w:rsidRDefault="00DA5E73" w:rsidP="00416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E73" w:rsidRDefault="00DA5E73" w:rsidP="00416EAF">
      <w:r>
        <w:separator/>
      </w:r>
    </w:p>
  </w:footnote>
  <w:footnote w:type="continuationSeparator" w:id="0">
    <w:p w:rsidR="00DA5E73" w:rsidRDefault="00DA5E73" w:rsidP="00416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lvl w:ilvl="0">
      <w:start w:val="3"/>
      <w:numFmt w:val="chineseCounting"/>
      <w:suff w:val="nothing"/>
      <w:lvlText w:val="%1．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．"/>
      <w:lvlJc w:val="left"/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41"/>
    <w:rsid w:val="000F5D41"/>
    <w:rsid w:val="00135423"/>
    <w:rsid w:val="001961C2"/>
    <w:rsid w:val="001B7C36"/>
    <w:rsid w:val="0026133D"/>
    <w:rsid w:val="002B1111"/>
    <w:rsid w:val="00367299"/>
    <w:rsid w:val="00416EAF"/>
    <w:rsid w:val="0062305D"/>
    <w:rsid w:val="007A3799"/>
    <w:rsid w:val="007F28E4"/>
    <w:rsid w:val="00CD711C"/>
    <w:rsid w:val="00DA5E73"/>
    <w:rsid w:val="00E4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D2BD4C-DA3B-48F6-BD80-F1777C3A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EA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E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E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12</cp:revision>
  <dcterms:created xsi:type="dcterms:W3CDTF">2018-09-26T09:16:00Z</dcterms:created>
  <dcterms:modified xsi:type="dcterms:W3CDTF">2018-09-26T09:23:00Z</dcterms:modified>
</cp:coreProperties>
</file>