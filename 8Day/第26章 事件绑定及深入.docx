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F5" w:rsidRDefault="00B30CF5" w:rsidP="00B30CF5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26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事件绑定及深入</w:t>
      </w:r>
    </w:p>
    <w:p w:rsidR="00B30CF5" w:rsidRDefault="00B30CF5" w:rsidP="00B30CF5">
      <w:pPr>
        <w:jc w:val="left"/>
        <w:rPr>
          <w:rFonts w:hint="eastAsia"/>
          <w:color w:val="800000"/>
        </w:rPr>
      </w:pPr>
    </w:p>
    <w:p w:rsidR="00B30CF5" w:rsidRDefault="00B30CF5" w:rsidP="00B30CF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B30CF5" w:rsidRDefault="00B30CF5" w:rsidP="00B30CF5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传统事件绑定的问题</w:t>
      </w:r>
    </w:p>
    <w:p w:rsidR="00B30CF5" w:rsidRDefault="00B30CF5" w:rsidP="00B30CF5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W3C</w:t>
      </w:r>
      <w:r>
        <w:rPr>
          <w:rFonts w:hint="eastAsia"/>
          <w:color w:val="800000"/>
        </w:rPr>
        <w:t>事件处理函数</w:t>
      </w:r>
    </w:p>
    <w:p w:rsidR="00B30CF5" w:rsidRDefault="00B30CF5" w:rsidP="00B30CF5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IE</w:t>
      </w:r>
      <w:r>
        <w:rPr>
          <w:rFonts w:hint="eastAsia"/>
          <w:color w:val="800000"/>
        </w:rPr>
        <w:t>事件处理函数</w:t>
      </w:r>
    </w:p>
    <w:p w:rsidR="00B30CF5" w:rsidRDefault="00B30CF5" w:rsidP="00B30CF5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事件对象的其他补充</w:t>
      </w:r>
    </w:p>
    <w:p w:rsidR="00B30CF5" w:rsidRDefault="00B30CF5" w:rsidP="00B30CF5">
      <w:pPr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事件绑定分为两种：一种是传统事件绑定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内联模型，脚本模型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，一种是现代事件绑定</w:t>
      </w:r>
      <w:r>
        <w:rPr>
          <w:rFonts w:hint="eastAsia"/>
          <w:color w:val="333333"/>
        </w:rPr>
        <w:t>(DOM2</w:t>
      </w:r>
      <w:r>
        <w:rPr>
          <w:rFonts w:hint="eastAsia"/>
          <w:color w:val="333333"/>
        </w:rPr>
        <w:t>级模型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。现代事件绑定在传统绑定上提供了更强大更方便的功能。</w:t>
      </w:r>
    </w:p>
    <w:p w:rsidR="00B30CF5" w:rsidRDefault="00B30CF5" w:rsidP="00B30CF5">
      <w:pPr>
        <w:jc w:val="left"/>
        <w:rPr>
          <w:rFonts w:hint="eastAsia"/>
          <w:b/>
          <w:bCs/>
          <w:color w:val="333333"/>
        </w:rPr>
      </w:pPr>
    </w:p>
    <w:p w:rsidR="00B30CF5" w:rsidRDefault="00B30CF5" w:rsidP="00B30CF5">
      <w:pPr>
        <w:numPr>
          <w:ilvl w:val="0"/>
          <w:numId w:val="2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传统事件绑定的问题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传统事件绑定有内联模型和脚本模型，内联模型我们不做讨论，基本很少去用。先来看一下脚本模型，脚本模型将一个函数赋值给一个事件处理函数。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var box = document.getElementById('box');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获取元素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box.onclick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元素点击触发事件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jc w:val="left"/>
        <w:rPr>
          <w:rFonts w:hint="eastAsia"/>
          <w:color w:val="800000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B30CF5" w:rsidRDefault="00B30CF5" w:rsidP="00B30CF5">
      <w:pPr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问题一：一个事件处理函数触发两次事件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window.onload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第一组程序项目或第一个</w:t>
      </w:r>
      <w:r>
        <w:rPr>
          <w:rFonts w:hint="eastAsia"/>
          <w:color w:val="333333"/>
        </w:rPr>
        <w:t>JS</w:t>
      </w:r>
      <w:r>
        <w:rPr>
          <w:rFonts w:hint="eastAsia"/>
          <w:color w:val="333333"/>
        </w:rPr>
        <w:t>文件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window.onload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第二组程序项目或第二个</w:t>
      </w:r>
      <w:r>
        <w:rPr>
          <w:rFonts w:hint="eastAsia"/>
          <w:color w:val="333333"/>
        </w:rPr>
        <w:t>JS</w:t>
      </w:r>
      <w:r>
        <w:rPr>
          <w:rFonts w:hint="eastAsia"/>
          <w:color w:val="333333"/>
        </w:rPr>
        <w:t>文件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alert('Mr.Lee');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当两组程序或两个</w:t>
      </w:r>
      <w:r>
        <w:rPr>
          <w:rFonts w:hint="eastAsia"/>
          <w:color w:val="333333"/>
        </w:rPr>
        <w:t>JS</w:t>
      </w:r>
      <w:r>
        <w:rPr>
          <w:rFonts w:hint="eastAsia"/>
          <w:color w:val="333333"/>
        </w:rPr>
        <w:t>文件同时执行的时候，后面一个会把前面一个完全覆盖掉。导致前面的</w:t>
      </w:r>
      <w:r>
        <w:rPr>
          <w:rFonts w:hint="eastAsia"/>
          <w:color w:val="333333"/>
        </w:rPr>
        <w:t>window.onload</w:t>
      </w:r>
      <w:r>
        <w:rPr>
          <w:rFonts w:hint="eastAsia"/>
          <w:color w:val="333333"/>
        </w:rPr>
        <w:t>完全失效了。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解决覆盖问题，我们可以这样去解决：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window.onload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第一个要执行的事件，会被覆盖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if (typeof window.onload == 'function')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判断之前是否有</w:t>
      </w:r>
      <w:r>
        <w:rPr>
          <w:rFonts w:hint="eastAsia"/>
          <w:color w:val="333333"/>
        </w:rPr>
        <w:t>window.onload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saved = null;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创建一个保存器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saved = window.onload;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把之前的</w:t>
      </w:r>
      <w:r>
        <w:rPr>
          <w:rFonts w:hint="eastAsia"/>
          <w:color w:val="333333"/>
        </w:rPr>
        <w:t>window.onload</w:t>
      </w:r>
      <w:r>
        <w:rPr>
          <w:rFonts w:hint="eastAsia"/>
          <w:color w:val="333333"/>
        </w:rPr>
        <w:t>保存起来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window.onload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最终一个要执行事件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if (saved) saved();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执行之前一个事件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alert('Mr.Lee');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执行本事件的代码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问题二：事件切换器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box.onclick = toBlue;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第一次执行</w:t>
      </w:r>
      <w:r>
        <w:rPr>
          <w:rFonts w:hint="eastAsia"/>
          <w:color w:val="333333"/>
        </w:rPr>
        <w:t>boBlue()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toRed()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this.className = 'red';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this.onclick = toBlue;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第三次执行</w:t>
      </w:r>
      <w:r>
        <w:rPr>
          <w:rFonts w:hint="eastAsia"/>
          <w:color w:val="333333"/>
        </w:rPr>
        <w:t>toBlue()</w:t>
      </w:r>
      <w:r>
        <w:rPr>
          <w:rFonts w:hint="eastAsia"/>
          <w:color w:val="333333"/>
        </w:rPr>
        <w:t>，然后来回切换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toBlue()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this.className = 'blue';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this.onclick = toRed;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第二次执行</w:t>
      </w:r>
      <w:r>
        <w:rPr>
          <w:rFonts w:hint="eastAsia"/>
          <w:color w:val="333333"/>
        </w:rPr>
        <w:t>toRed()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这个切换器在扩展的时候，会出现一些问题：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如果增加一个执行函数，那么会被覆盖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box.onclick = toAlert;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被增加的函数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box.onclick = toBlue;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//toAlert</w:t>
      </w:r>
      <w:r>
        <w:rPr>
          <w:rFonts w:hint="eastAsia"/>
          <w:color w:val="333333"/>
        </w:rPr>
        <w:t>被覆盖了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如果解决覆盖问题，就必须包含同时执行，但又出新问题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box.onclick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包含进去，但可读性降低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toAlert();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第一次不会被覆盖，但第二次又被覆盖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toBlue.call(this);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还必须把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传递到切换器里</w:t>
      </w:r>
    </w:p>
    <w:p w:rsidR="00B30CF5" w:rsidRDefault="00B30CF5" w:rsidP="00B30CF5">
      <w:pPr>
        <w:jc w:val="left"/>
        <w:rPr>
          <w:rFonts w:hint="eastAsia"/>
          <w:color w:val="800000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B30CF5" w:rsidRDefault="00B30CF5" w:rsidP="00B30CF5">
      <w:pPr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综上的三个问题：覆盖问题、可读性问题、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传递问题。我们来创建一个自定义的事件处理函数，来解决以上三个问题。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addEvent(obj, type, fn)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取代传统事件处理函数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saved = null;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保存每次触发的事件处理函数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if (typeof obj['on' + type] == 'function') {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判断是不是事件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saved = obj['on' + type];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如果有，保存起来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obj['on' + type]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然后执行</w:t>
      </w:r>
      <w:r>
        <w:rPr>
          <w:rFonts w:hint="eastAsia"/>
          <w:color w:val="800000"/>
        </w:rPr>
        <w:tab/>
      </w:r>
    </w:p>
    <w:p w:rsidR="00B30CF5" w:rsidRDefault="00B30CF5" w:rsidP="00B30CF5">
      <w:pPr>
        <w:ind w:left="840"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if (saved) saved();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执行上一个</w:t>
      </w:r>
      <w:r>
        <w:rPr>
          <w:rFonts w:hint="eastAsia"/>
          <w:color w:val="333333"/>
        </w:rPr>
        <w:tab/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fn.call(this);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执行函数，把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传递过去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addEvent(window, 'load', function () {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执行到了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lastRenderedPageBreak/>
        <w:t>addEvent(window, 'load', function () {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执行到了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alert('Mr.Lee');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以上编写的自定义事件处理函数，还有一个问题没有处理，就是两个相同函数名的函数误注册了两次或多次，那么应该把多余的屏蔽掉。那，我们就需要把事件处理函数进行遍历，如果有同样名称的函数名就不添加即可。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这里就不做了</w:t>
      </w:r>
      <w:r>
        <w:rPr>
          <w:rFonts w:hint="eastAsia"/>
          <w:color w:val="333333"/>
        </w:rPr>
        <w:t>)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addEvent(window, 'load', init);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注册第一次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addEvent(window, 'load', init);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注册第二次，应该忽略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init()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用自定义事件函数注册到切换器上查看效果：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addEvent(window, 'load',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box = document.getElementById('box');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addEvent(box, 'click', toBlue);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toRed()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this.className = 'red';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addEvent(this, 'click', toBlue);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toBlue()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this.className = 'blue';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addEvent(this, 'click', toRed);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：当你单击很多很多次切换后，浏览器直接卡死，或者弹出一个错误：</w:t>
      </w:r>
      <w:r>
        <w:rPr>
          <w:color w:val="333333"/>
        </w:rPr>
        <w:t>too much recursion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太多的递归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。主要的原因是，每次切换事件的时候，都保存下来，没有把无用的移除，导致越积越多，最后卡死。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removeEvent(obj, type)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 xml:space="preserve">if (obj['on'] + type) obj['on' + type] = null; 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删除事件处理函数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以上的删除事件处理函数只不过是一刀切的删除了，这样虽然解决了卡死和太多递归的问题。但其他的事件处理函数也一并被删除了，导致最后得不到自己想要的结果。如果想要只删除指定的函数中的事件处理函数，那就需要遍历，查找。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这里就不做了</w:t>
      </w:r>
      <w:r>
        <w:rPr>
          <w:rFonts w:hint="eastAsia"/>
          <w:color w:val="333333"/>
        </w:rPr>
        <w:t>)</w:t>
      </w:r>
    </w:p>
    <w:p w:rsidR="00B30CF5" w:rsidRDefault="00B30CF5" w:rsidP="00B30CF5">
      <w:pPr>
        <w:ind w:firstLine="420"/>
        <w:jc w:val="left"/>
        <w:rPr>
          <w:rFonts w:hint="eastAsia"/>
          <w:b/>
          <w:bCs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b/>
          <w:bCs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b/>
          <w:bCs/>
          <w:color w:val="333333"/>
        </w:rPr>
      </w:pPr>
    </w:p>
    <w:p w:rsidR="00B30CF5" w:rsidRDefault="00B30CF5" w:rsidP="00B30CF5">
      <w:pPr>
        <w:numPr>
          <w:ilvl w:val="0"/>
          <w:numId w:val="4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W3C</w:t>
      </w:r>
      <w:r>
        <w:rPr>
          <w:rFonts w:hint="eastAsia"/>
          <w:b/>
          <w:bCs/>
          <w:color w:val="333333"/>
        </w:rPr>
        <w:t>事件处理函数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“</w:t>
      </w:r>
      <w:r>
        <w:rPr>
          <w:rFonts w:hint="eastAsia"/>
          <w:color w:val="333333"/>
        </w:rPr>
        <w:t>DOM2</w:t>
      </w:r>
      <w:r>
        <w:rPr>
          <w:rFonts w:hint="eastAsia"/>
          <w:color w:val="333333"/>
        </w:rPr>
        <w:t>级事件”定义了两个方法，用于添加事件和删除事件处理程序的操作：</w:t>
      </w:r>
      <w:r>
        <w:rPr>
          <w:rFonts w:hint="eastAsia"/>
          <w:color w:val="333333"/>
        </w:rPr>
        <w:lastRenderedPageBreak/>
        <w:t>addEventListener()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removeEventListener()</w:t>
      </w:r>
      <w:r>
        <w:rPr>
          <w:rFonts w:hint="eastAsia"/>
          <w:color w:val="333333"/>
        </w:rPr>
        <w:t>。所有</w:t>
      </w:r>
      <w:r>
        <w:rPr>
          <w:rFonts w:hint="eastAsia"/>
          <w:color w:val="333333"/>
        </w:rPr>
        <w:t>DOM</w:t>
      </w:r>
      <w:r>
        <w:rPr>
          <w:rFonts w:hint="eastAsia"/>
          <w:color w:val="333333"/>
        </w:rPr>
        <w:t>节点中都包含这两个方法，并且它们都接受</w:t>
      </w: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个参数；事件名、函数、冒泡或捕获的布尔值</w:t>
      </w:r>
      <w:r>
        <w:rPr>
          <w:rFonts w:hint="eastAsia"/>
          <w:color w:val="333333"/>
        </w:rPr>
        <w:t>(true</w:t>
      </w:r>
      <w:r>
        <w:rPr>
          <w:rFonts w:hint="eastAsia"/>
          <w:color w:val="333333"/>
        </w:rPr>
        <w:t>表示捕获，</w:t>
      </w:r>
      <w:r>
        <w:rPr>
          <w:rFonts w:hint="eastAsia"/>
          <w:color w:val="333333"/>
        </w:rPr>
        <w:t>false</w:t>
      </w:r>
      <w:r>
        <w:rPr>
          <w:rFonts w:hint="eastAsia"/>
          <w:color w:val="333333"/>
        </w:rPr>
        <w:t>表示冒泡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window.addEventListener('load',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}, false);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window.addEventListener('load',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alert('Mr.Lee');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}, false);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的现代事件绑定比我们自定义的好处就是：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不需要自定义了；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可以屏蔽相同的函数；</w:t>
      </w:r>
      <w:r>
        <w:rPr>
          <w:rFonts w:hint="eastAsia"/>
          <w:color w:val="333333"/>
        </w:rPr>
        <w:t>3.</w:t>
      </w:r>
      <w:r>
        <w:rPr>
          <w:rFonts w:hint="eastAsia"/>
          <w:color w:val="333333"/>
        </w:rPr>
        <w:t>可以设置冒泡和捕获。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window.addEventListener('load', init, false);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第一次执行了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window.addEventListener('load', init, false);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第二次被屏蔽了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init()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事件切换器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window.addEventListener('load',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box = document.getElementById('box');</w:t>
      </w:r>
    </w:p>
    <w:p w:rsidR="00B30CF5" w:rsidRDefault="00B30CF5" w:rsidP="00B30CF5">
      <w:pPr>
        <w:ind w:left="420"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box.addEventListener('click',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不会被误删</w:t>
      </w:r>
    </w:p>
    <w:p w:rsidR="00B30CF5" w:rsidRDefault="00B30CF5" w:rsidP="00B30CF5">
      <w:pPr>
        <w:ind w:left="84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alert('Lee');</w:t>
      </w:r>
    </w:p>
    <w:p w:rsidR="00B30CF5" w:rsidRDefault="00B30CF5" w:rsidP="00B30CF5">
      <w:pPr>
        <w:ind w:left="4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}, false);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box.addEventListener('click', toBlue, false);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引入切换也不会太多递归卡死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}, false);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toRed()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this.className = 'red';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this.removeEventListener('click', toRed, false);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this.addEventListener('click', toBlue, false);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toBlue()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this.className = 'blue';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this.removeEventListener('click', toBlue, false);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this.addEventListener('click', toRed, false);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设置冒泡和捕获阶段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之前我们上一章了解了事件冒泡，即从里到外触发。我们也可以通过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对象来阻止某一阶段的冒泡。那么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现代事件绑定可以设置冒泡和捕获。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ab/>
      </w:r>
      <w:r>
        <w:rPr>
          <w:rFonts w:hint="eastAsia"/>
          <w:color w:val="800000"/>
        </w:rPr>
        <w:t>document.addEventListener('click', function () {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alert('document');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}, true);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把布尔值设置成</w:t>
      </w:r>
      <w:r>
        <w:rPr>
          <w:rFonts w:hint="eastAsia"/>
          <w:color w:val="333333"/>
        </w:rPr>
        <w:t>true</w:t>
      </w:r>
      <w:r>
        <w:rPr>
          <w:rFonts w:hint="eastAsia"/>
          <w:color w:val="333333"/>
        </w:rPr>
        <w:t>，则为捕获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box.addEventListener('click', function () {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}, true);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把布尔值设置成</w:t>
      </w:r>
      <w:r>
        <w:rPr>
          <w:rFonts w:hint="eastAsia"/>
          <w:color w:val="333333"/>
        </w:rPr>
        <w:t>false</w:t>
      </w:r>
      <w:r>
        <w:rPr>
          <w:rFonts w:hint="eastAsia"/>
          <w:color w:val="333333"/>
        </w:rPr>
        <w:t>，则为冒泡</w:t>
      </w:r>
    </w:p>
    <w:p w:rsidR="00B30CF5" w:rsidRDefault="00B30CF5" w:rsidP="00B30CF5">
      <w:pPr>
        <w:jc w:val="left"/>
        <w:rPr>
          <w:rFonts w:hint="eastAsia"/>
          <w:b/>
          <w:bCs/>
          <w:color w:val="333333"/>
        </w:rPr>
      </w:pPr>
    </w:p>
    <w:p w:rsidR="00B30CF5" w:rsidRDefault="00B30CF5" w:rsidP="00B30CF5">
      <w:pPr>
        <w:numPr>
          <w:ilvl w:val="0"/>
          <w:numId w:val="4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IE</w:t>
      </w:r>
      <w:r>
        <w:rPr>
          <w:rFonts w:hint="eastAsia"/>
          <w:b/>
          <w:bCs/>
          <w:color w:val="333333"/>
        </w:rPr>
        <w:t>事件处理函数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实现了与</w:t>
      </w:r>
      <w:r>
        <w:rPr>
          <w:rFonts w:hint="eastAsia"/>
          <w:color w:val="333333"/>
        </w:rPr>
        <w:t>DOM</w:t>
      </w:r>
      <w:r>
        <w:rPr>
          <w:rFonts w:hint="eastAsia"/>
          <w:color w:val="333333"/>
        </w:rPr>
        <w:t>中类似的两个方法：</w:t>
      </w:r>
      <w:r>
        <w:rPr>
          <w:rFonts w:hint="eastAsia"/>
          <w:color w:val="333333"/>
        </w:rPr>
        <w:t>attachEvent()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detachEvent()</w:t>
      </w:r>
      <w:r>
        <w:rPr>
          <w:rFonts w:hint="eastAsia"/>
          <w:color w:val="333333"/>
        </w:rPr>
        <w:t>。这两个方法接受相同的参数：事件名称和函数。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在使用这两组函数的时候，先把区别说一下：</w:t>
      </w:r>
      <w:r>
        <w:rPr>
          <w:rFonts w:hint="eastAsia"/>
          <w:color w:val="333333"/>
        </w:rPr>
        <w:t>1.IE</w:t>
      </w:r>
      <w:r>
        <w:rPr>
          <w:rFonts w:hint="eastAsia"/>
          <w:color w:val="333333"/>
        </w:rPr>
        <w:t>不支持捕获，只支持冒泡；</w:t>
      </w:r>
      <w:r>
        <w:rPr>
          <w:rFonts w:hint="eastAsia"/>
          <w:color w:val="333333"/>
        </w:rPr>
        <w:t>2.IE</w:t>
      </w:r>
      <w:r>
        <w:rPr>
          <w:rFonts w:hint="eastAsia"/>
          <w:color w:val="333333"/>
        </w:rPr>
        <w:t>添加事件不能屏蔽重复的函数；</w:t>
      </w:r>
      <w:r>
        <w:rPr>
          <w:rFonts w:hint="eastAsia"/>
          <w:color w:val="333333"/>
        </w:rPr>
        <w:t>3.IE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指向的是</w:t>
      </w:r>
      <w:r>
        <w:rPr>
          <w:rFonts w:hint="eastAsia"/>
          <w:color w:val="333333"/>
        </w:rPr>
        <w:t>window</w:t>
      </w:r>
      <w:r>
        <w:rPr>
          <w:rFonts w:hint="eastAsia"/>
          <w:color w:val="333333"/>
        </w:rPr>
        <w:t>而不是</w:t>
      </w:r>
      <w:r>
        <w:rPr>
          <w:rFonts w:hint="eastAsia"/>
          <w:color w:val="333333"/>
        </w:rPr>
        <w:t>DOM</w:t>
      </w:r>
      <w:r>
        <w:rPr>
          <w:rFonts w:hint="eastAsia"/>
          <w:color w:val="333333"/>
        </w:rPr>
        <w:t>对象。</w:t>
      </w:r>
      <w:r>
        <w:rPr>
          <w:rFonts w:hint="eastAsia"/>
          <w:color w:val="333333"/>
        </w:rPr>
        <w:t>4.</w:t>
      </w:r>
      <w:r>
        <w:rPr>
          <w:rFonts w:hint="eastAsia"/>
          <w:color w:val="333333"/>
        </w:rPr>
        <w:t>在传统事件上，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是无法接受到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对象的，但使用了</w:t>
      </w:r>
      <w:r>
        <w:rPr>
          <w:rFonts w:hint="eastAsia"/>
          <w:color w:val="333333"/>
        </w:rPr>
        <w:t>attchEvent()</w:t>
      </w:r>
      <w:r>
        <w:rPr>
          <w:rFonts w:hint="eastAsia"/>
          <w:color w:val="333333"/>
        </w:rPr>
        <w:t>却可以，但有些区别。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window.attachEvent('onload',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box = document.getElementById('box');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box.attachEvent('onclick', toBlue);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toRed()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that = window.event.srcElement;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that.className = 'red';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that.detachEvent('onclick', toRed);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that.attachEvent('onclick', toBlue);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toBlue()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that = window.event.srcElement;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that.className = 'blue';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that.detachEvent('onclick', toBlue);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that.attachEvent('onclick', toRed);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不支持捕获，无解。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不能屏蔽，需要单独扩展或者自定义事件处理。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不能传递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，可以</w:t>
      </w:r>
      <w:r>
        <w:rPr>
          <w:rFonts w:hint="eastAsia"/>
          <w:color w:val="333333"/>
        </w:rPr>
        <w:t>call</w:t>
      </w:r>
      <w:r>
        <w:rPr>
          <w:rFonts w:hint="eastAsia"/>
          <w:color w:val="333333"/>
        </w:rPr>
        <w:t>过去。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window.attachEvent('onload',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box = document.getElementById('box');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box.attachEvent('onclick',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alert(this === window);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//this</w:t>
      </w:r>
      <w:r>
        <w:rPr>
          <w:rFonts w:hint="eastAsia"/>
          <w:color w:val="333333"/>
        </w:rPr>
        <w:t>指向的</w:t>
      </w:r>
      <w:r>
        <w:rPr>
          <w:rFonts w:hint="eastAsia"/>
          <w:color w:val="333333"/>
        </w:rPr>
        <w:t>window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window.attachEvent('onload',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box = document.getElementById('box');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box.attachEvent('onclick',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toBlue.call(box);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把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直接</w:t>
      </w:r>
      <w:r>
        <w:rPr>
          <w:rFonts w:hint="eastAsia"/>
          <w:color w:val="333333"/>
        </w:rPr>
        <w:t>call</w:t>
      </w:r>
      <w:r>
        <w:rPr>
          <w:rFonts w:hint="eastAsia"/>
          <w:color w:val="333333"/>
        </w:rPr>
        <w:t>过去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toThis()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alert(this.tagName);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在传统绑定上，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是无法像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那样通过传参接受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对象，但如果使用了</w:t>
      </w:r>
      <w:r>
        <w:rPr>
          <w:rFonts w:hint="eastAsia"/>
          <w:color w:val="333333"/>
        </w:rPr>
        <w:t>attachEvent()</w:t>
      </w:r>
      <w:r>
        <w:rPr>
          <w:rFonts w:hint="eastAsia"/>
          <w:color w:val="333333"/>
        </w:rPr>
        <w:t>却可以。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box.onclick = function (evt) {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alert(evt);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//undefined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box.attachEvent('onclick', function (evt) {</w:t>
      </w:r>
    </w:p>
    <w:p w:rsidR="00B30CF5" w:rsidRDefault="00B30CF5" w:rsidP="00B30CF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alert(evt);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//object</w:t>
      </w:r>
    </w:p>
    <w:p w:rsidR="00B30CF5" w:rsidRDefault="00B30CF5" w:rsidP="00B30CF5">
      <w:pPr>
        <w:ind w:left="4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alert(evt.type);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//click</w:t>
      </w:r>
      <w:r>
        <w:rPr>
          <w:rFonts w:hint="eastAsia"/>
          <w:color w:val="333333"/>
        </w:rPr>
        <w:tab/>
      </w:r>
    </w:p>
    <w:p w:rsidR="00B30CF5" w:rsidRDefault="00B30CF5" w:rsidP="00B30CF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B30CF5" w:rsidRDefault="00B30CF5" w:rsidP="00B30CF5">
      <w:pPr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box.attachEvent('onclick', function (evt) {</w:t>
      </w:r>
    </w:p>
    <w:p w:rsidR="00B30CF5" w:rsidRDefault="00B30CF5" w:rsidP="00B30CF5">
      <w:pPr>
        <w:ind w:left="4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alert(evt.srcElement === 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//true</w:t>
      </w:r>
    </w:p>
    <w:p w:rsidR="00B30CF5" w:rsidRDefault="00B30CF5" w:rsidP="00B30CF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alert(window.event.srcElement === box);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//true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最后，为了让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可以兼容这个事件切换器，我们可以写成如下方式：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addEvent(obj, type, fn)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添加事件兼容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(obj.addEventListener)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obj.addEventListener(type, fn);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(obj.attachEvent)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obj.attachEvent('on' + type, fn);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removeEvent(obj, type, fn)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移除事件兼容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(obj.removeEventListener)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obj.removeEventListener(type, fn);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(obj.detachEvent)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obj.detachEvent('on' + type, fn);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getTarget(evt)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得到事件目标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(evt.target)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evt.target;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} else if (window.event.srcElement)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window.event.srcElement;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：调用忽略，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兼容的事件，如果要传递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，改成</w:t>
      </w:r>
      <w:r>
        <w:rPr>
          <w:rFonts w:hint="eastAsia"/>
          <w:color w:val="333333"/>
        </w:rPr>
        <w:t>call</w:t>
      </w:r>
      <w:r>
        <w:rPr>
          <w:rFonts w:hint="eastAsia"/>
          <w:color w:val="333333"/>
        </w:rPr>
        <w:t>即可。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中的事件绑定函数</w:t>
      </w:r>
      <w:r>
        <w:rPr>
          <w:rFonts w:hint="eastAsia"/>
          <w:color w:val="333333"/>
        </w:rPr>
        <w:t>attachEvent()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detachEvent()</w:t>
      </w:r>
      <w:r>
        <w:rPr>
          <w:rFonts w:hint="eastAsia"/>
          <w:color w:val="333333"/>
        </w:rPr>
        <w:t>可能在实践中不去使用，有几个原因：</w:t>
      </w:r>
      <w:r>
        <w:rPr>
          <w:rFonts w:hint="eastAsia"/>
          <w:color w:val="333333"/>
        </w:rPr>
        <w:t>1.IE9</w:t>
      </w:r>
      <w:r>
        <w:rPr>
          <w:rFonts w:hint="eastAsia"/>
          <w:color w:val="333333"/>
        </w:rPr>
        <w:t>就将全面支持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中的事件绑定函数；</w:t>
      </w:r>
      <w:r>
        <w:rPr>
          <w:rFonts w:hint="eastAsia"/>
          <w:color w:val="333333"/>
        </w:rPr>
        <w:t>2.IE</w:t>
      </w:r>
      <w:r>
        <w:rPr>
          <w:rFonts w:hint="eastAsia"/>
          <w:color w:val="333333"/>
        </w:rPr>
        <w:t>的事件绑定函数无法传递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；</w:t>
      </w:r>
      <w:r>
        <w:rPr>
          <w:rFonts w:hint="eastAsia"/>
          <w:color w:val="333333"/>
        </w:rPr>
        <w:t>3.IE</w:t>
      </w:r>
      <w:r>
        <w:rPr>
          <w:rFonts w:hint="eastAsia"/>
          <w:color w:val="333333"/>
        </w:rPr>
        <w:t>的事件绑定函数不支持捕获；</w:t>
      </w:r>
      <w:r>
        <w:rPr>
          <w:rFonts w:hint="eastAsia"/>
          <w:color w:val="333333"/>
        </w:rPr>
        <w:t>4.</w:t>
      </w:r>
      <w:r>
        <w:rPr>
          <w:rFonts w:hint="eastAsia"/>
          <w:color w:val="333333"/>
        </w:rPr>
        <w:t>同一个函数注册绑定后，没有屏蔽掉；</w:t>
      </w:r>
      <w:r>
        <w:rPr>
          <w:rFonts w:hint="eastAsia"/>
          <w:color w:val="333333"/>
        </w:rPr>
        <w:t>5.</w:t>
      </w:r>
      <w:r>
        <w:rPr>
          <w:rFonts w:hint="eastAsia"/>
          <w:color w:val="333333"/>
        </w:rPr>
        <w:t>有内存泄漏的问题。至于怎么替代，我们将在以后的项目课程中探讨。</w:t>
      </w:r>
    </w:p>
    <w:p w:rsidR="00B30CF5" w:rsidRDefault="00B30CF5" w:rsidP="00B30CF5">
      <w:pPr>
        <w:ind w:firstLine="420"/>
        <w:jc w:val="left"/>
        <w:rPr>
          <w:rFonts w:hint="eastAsia"/>
          <w:b/>
          <w:bCs/>
          <w:color w:val="333333"/>
        </w:rPr>
      </w:pPr>
    </w:p>
    <w:p w:rsidR="00B30CF5" w:rsidRDefault="00B30CF5" w:rsidP="00B30CF5">
      <w:pPr>
        <w:numPr>
          <w:ilvl w:val="0"/>
          <w:numId w:val="4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事件对象的其他补充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提供了一个属性：</w:t>
      </w:r>
      <w:r>
        <w:rPr>
          <w:rFonts w:hint="eastAsia"/>
          <w:color w:val="333333"/>
        </w:rPr>
        <w:t>relatedTarget</w:t>
      </w:r>
      <w:r>
        <w:rPr>
          <w:rFonts w:hint="eastAsia"/>
          <w:color w:val="333333"/>
        </w:rPr>
        <w:t>；这个属性可以在</w:t>
      </w:r>
      <w:r>
        <w:rPr>
          <w:rFonts w:hint="eastAsia"/>
          <w:color w:val="333333"/>
        </w:rPr>
        <w:t>mouseover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mouseout</w:t>
      </w:r>
      <w:r>
        <w:rPr>
          <w:rFonts w:hint="eastAsia"/>
          <w:color w:val="333333"/>
        </w:rPr>
        <w:t>事件中获取从哪里移入和从哪里移出的</w:t>
      </w:r>
      <w:r>
        <w:rPr>
          <w:rFonts w:hint="eastAsia"/>
          <w:color w:val="333333"/>
        </w:rPr>
        <w:t>DOM</w:t>
      </w:r>
      <w:r>
        <w:rPr>
          <w:rFonts w:hint="eastAsia"/>
          <w:color w:val="333333"/>
        </w:rPr>
        <w:t>对象。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box.onmouseover =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鼠标移入</w:t>
      </w:r>
      <w:r>
        <w:rPr>
          <w:rFonts w:hint="eastAsia"/>
          <w:color w:val="333333"/>
        </w:rPr>
        <w:t>box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alert(evt.relatedTarget);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获取移入</w:t>
      </w:r>
      <w:r>
        <w:rPr>
          <w:rFonts w:hint="eastAsia"/>
          <w:color w:val="333333"/>
        </w:rPr>
        <w:t>box</w:t>
      </w:r>
      <w:r>
        <w:rPr>
          <w:rFonts w:hint="eastAsia"/>
          <w:color w:val="333333"/>
        </w:rPr>
        <w:t>最近的那个元素对象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//span</w:t>
      </w:r>
    </w:p>
    <w:p w:rsidR="00B30CF5" w:rsidRDefault="00B30CF5" w:rsidP="00B30CF5">
      <w:pPr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box.onmouseout =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鼠标移出</w:t>
      </w:r>
      <w:r>
        <w:rPr>
          <w:rFonts w:hint="eastAsia"/>
          <w:color w:val="333333"/>
        </w:rPr>
        <w:t>box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alert(evt.relatedTarget);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获取移出</w:t>
      </w:r>
      <w:r>
        <w:rPr>
          <w:rFonts w:hint="eastAsia"/>
          <w:color w:val="333333"/>
        </w:rPr>
        <w:t>box</w:t>
      </w:r>
      <w:r>
        <w:rPr>
          <w:rFonts w:hint="eastAsia"/>
          <w:color w:val="333333"/>
        </w:rPr>
        <w:t>最近的那个元素对象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//span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提供了两组分别用于移入移出的属性：</w:t>
      </w:r>
      <w:r>
        <w:rPr>
          <w:rFonts w:hint="eastAsia"/>
          <w:color w:val="333333"/>
        </w:rPr>
        <w:t>fromElement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toElement</w:t>
      </w:r>
      <w:r>
        <w:rPr>
          <w:rFonts w:hint="eastAsia"/>
          <w:color w:val="333333"/>
        </w:rPr>
        <w:t>，分别对应</w:t>
      </w:r>
      <w:r>
        <w:rPr>
          <w:rFonts w:hint="eastAsia"/>
          <w:color w:val="333333"/>
        </w:rPr>
        <w:t>mouseover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mouseout</w:t>
      </w:r>
      <w:r>
        <w:rPr>
          <w:rFonts w:hint="eastAsia"/>
          <w:color w:val="333333"/>
        </w:rPr>
        <w:t>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box.onmouseover =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鼠标移入</w:t>
      </w:r>
      <w:r>
        <w:rPr>
          <w:rFonts w:hint="eastAsia"/>
          <w:color w:val="333333"/>
        </w:rPr>
        <w:t>box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alert(window.event.fromElement.tagName);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获取移入</w:t>
      </w:r>
      <w:r>
        <w:rPr>
          <w:rFonts w:hint="eastAsia"/>
          <w:color w:val="333333"/>
        </w:rPr>
        <w:t>box</w:t>
      </w:r>
      <w:r>
        <w:rPr>
          <w:rFonts w:hint="eastAsia"/>
          <w:color w:val="333333"/>
        </w:rPr>
        <w:t>最近的那个元素对象</w:t>
      </w:r>
      <w:r>
        <w:rPr>
          <w:rFonts w:hint="eastAsia"/>
          <w:color w:val="333333"/>
        </w:rPr>
        <w:t>span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box.onmouseout =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鼠标移入</w:t>
      </w:r>
      <w:r>
        <w:rPr>
          <w:rFonts w:hint="eastAsia"/>
          <w:color w:val="333333"/>
        </w:rPr>
        <w:t>box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alert(window.event.toElement.tagName);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获取移入</w:t>
      </w:r>
      <w:r>
        <w:rPr>
          <w:rFonts w:hint="eastAsia"/>
          <w:color w:val="333333"/>
        </w:rPr>
        <w:t>box</w:t>
      </w:r>
      <w:r>
        <w:rPr>
          <w:rFonts w:hint="eastAsia"/>
          <w:color w:val="333333"/>
        </w:rPr>
        <w:t>最近的那个元素对象</w:t>
      </w:r>
      <w:r>
        <w:rPr>
          <w:rFonts w:hint="eastAsia"/>
          <w:color w:val="333333"/>
        </w:rPr>
        <w:t>span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fromElement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toElement</w:t>
      </w:r>
      <w:r>
        <w:rPr>
          <w:rFonts w:hint="eastAsia"/>
          <w:color w:val="333333"/>
        </w:rPr>
        <w:t>如果分别对应相反的鼠标事件，没有任何意义。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剩下要做的就是跨浏览器兼容操作：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getTarget(evt)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e = evt || window.event;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得到事件对象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if (e.srcElement)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如果支持</w:t>
      </w:r>
      <w:r>
        <w:rPr>
          <w:rFonts w:hint="eastAsia"/>
          <w:color w:val="333333"/>
        </w:rPr>
        <w:t>srcElement</w:t>
      </w:r>
      <w:r>
        <w:rPr>
          <w:rFonts w:hint="eastAsia"/>
          <w:color w:val="333333"/>
        </w:rPr>
        <w:t>，表示</w:t>
      </w:r>
      <w:r>
        <w:rPr>
          <w:rFonts w:hint="eastAsia"/>
          <w:color w:val="333333"/>
        </w:rPr>
        <w:t>IE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(e.type == 'mouseover')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如果是</w:t>
      </w:r>
      <w:r>
        <w:rPr>
          <w:rFonts w:hint="eastAsia"/>
          <w:color w:val="333333"/>
        </w:rPr>
        <w:t>over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e.fromElement;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就使用</w:t>
      </w:r>
      <w:r>
        <w:rPr>
          <w:rFonts w:hint="eastAsia"/>
          <w:color w:val="333333"/>
        </w:rPr>
        <w:t>from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if (e.type == 'mouseout') {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如果是</w:t>
      </w:r>
      <w:r>
        <w:rPr>
          <w:rFonts w:hint="eastAsia"/>
          <w:color w:val="333333"/>
        </w:rPr>
        <w:t>out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e.toElement;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就使用</w:t>
      </w:r>
      <w:r>
        <w:rPr>
          <w:rFonts w:hint="eastAsia"/>
          <w:color w:val="333333"/>
        </w:rPr>
        <w:t>to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 else if (e.relatedTarget)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如果支持</w:t>
      </w:r>
      <w:r>
        <w:rPr>
          <w:rFonts w:hint="eastAsia"/>
          <w:color w:val="333333"/>
        </w:rPr>
        <w:t>relatedTarget</w:t>
      </w:r>
      <w:r>
        <w:rPr>
          <w:rFonts w:hint="eastAsia"/>
          <w:color w:val="333333"/>
        </w:rPr>
        <w:t>，表示</w:t>
      </w:r>
      <w:r>
        <w:rPr>
          <w:rFonts w:hint="eastAsia"/>
          <w:color w:val="333333"/>
        </w:rPr>
        <w:t>W3C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e.relatedTarget;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有时我们需要阻止事件的默认行为，比如：一个超链接的默认行为就点击然后跳转到指定的页面。那么阻止默认行为就可以屏蔽跳转的这种操作，而实现自定义操作。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取消事件默认行为还有一种不规范的做法，就是返回</w:t>
      </w:r>
      <w:r>
        <w:rPr>
          <w:rFonts w:hint="eastAsia"/>
          <w:color w:val="333333"/>
        </w:rPr>
        <w:t>false</w:t>
      </w:r>
      <w:r>
        <w:rPr>
          <w:rFonts w:hint="eastAsia"/>
          <w:color w:val="333333"/>
        </w:rPr>
        <w:t>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link.onclick = function () {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ind w:left="420"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return false;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直接给个假，就不会跳转了。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：虽然</w:t>
      </w:r>
      <w:r>
        <w:rPr>
          <w:rFonts w:hint="eastAsia"/>
          <w:color w:val="333333"/>
        </w:rPr>
        <w:t>return false</w:t>
      </w:r>
      <w:r>
        <w:rPr>
          <w:rFonts w:hint="eastAsia"/>
          <w:color w:val="333333"/>
        </w:rPr>
        <w:t>；可以实现这个功能，但有漏洞；第一：必须写到最后，这样导致中间的代码执行后，有可能执行不到</w:t>
      </w:r>
      <w:r>
        <w:rPr>
          <w:rFonts w:hint="eastAsia"/>
          <w:color w:val="333333"/>
        </w:rPr>
        <w:t>return false</w:t>
      </w:r>
      <w:r>
        <w:rPr>
          <w:rFonts w:hint="eastAsia"/>
          <w:color w:val="333333"/>
        </w:rPr>
        <w:t>；第二：</w:t>
      </w:r>
      <w:r>
        <w:rPr>
          <w:rFonts w:hint="eastAsia"/>
          <w:color w:val="333333"/>
        </w:rPr>
        <w:t>return false</w:t>
      </w:r>
      <w:r>
        <w:rPr>
          <w:rFonts w:hint="eastAsia"/>
          <w:color w:val="333333"/>
        </w:rPr>
        <w:t>写到最前那么之后的自定义操作就失效了。所以，最好的方法应该是在最前面就阻止默认行为，并且后面还能执行代码。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link.onclick = function (evt) {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evt.preventDefault();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//W3C</w:t>
      </w:r>
      <w:r>
        <w:rPr>
          <w:rFonts w:hint="eastAsia"/>
          <w:color w:val="333333"/>
        </w:rPr>
        <w:t>，阻止默认行为，放哪里都可以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link.onclick =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//IE</w:t>
      </w:r>
      <w:r>
        <w:rPr>
          <w:rFonts w:hint="eastAsia"/>
          <w:color w:val="333333"/>
        </w:rPr>
        <w:t>，阻止默认行为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window.event.returnValue = false;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alert('Lee');</w:t>
      </w:r>
    </w:p>
    <w:p w:rsidR="00B30CF5" w:rsidRDefault="00B30CF5" w:rsidP="00B30CF5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跨浏览器兼容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preDef(evt)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e = evt || window.event;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(e.preventDefault)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e.preventDefault();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e.returnValue = false;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上下文菜单事件：</w:t>
      </w:r>
      <w:r>
        <w:rPr>
          <w:rFonts w:hint="eastAsia"/>
          <w:color w:val="333333"/>
        </w:rPr>
        <w:t>contextmenu</w:t>
      </w:r>
      <w:r>
        <w:rPr>
          <w:rFonts w:hint="eastAsia"/>
          <w:color w:val="333333"/>
        </w:rPr>
        <w:t>，当我们右击网页的时候，会自动出现</w:t>
      </w:r>
      <w:r>
        <w:rPr>
          <w:rFonts w:hint="eastAsia"/>
          <w:color w:val="333333"/>
        </w:rPr>
        <w:t>windows</w:t>
      </w:r>
      <w:r>
        <w:rPr>
          <w:rFonts w:hint="eastAsia"/>
          <w:color w:val="333333"/>
        </w:rPr>
        <w:t>自带的菜单。那么我们可以使用</w:t>
      </w:r>
      <w:r>
        <w:rPr>
          <w:rFonts w:hint="eastAsia"/>
          <w:color w:val="333333"/>
        </w:rPr>
        <w:t>contextmenu</w:t>
      </w:r>
      <w:r>
        <w:rPr>
          <w:rFonts w:hint="eastAsia"/>
          <w:color w:val="333333"/>
        </w:rPr>
        <w:t>事件来修改我们指定的菜单，但前提是把右击的默认行为取消掉。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addEvent(window, 'load',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text = document.getElementById('text');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addEvent(text, 'contextmenu', function (evt)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var e = evt || window.event;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preDef(e);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menu = document.getElementById('menu');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menu.style.left = e.clientX + 'px';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menu.style.top = e.clientY + 'px';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menu.style.visibility = 'visible';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addEvent(document, 'click', function ()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document.getElementById('myMenu').style.visibility = 'hidden';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contextmenu</w:t>
      </w:r>
      <w:r>
        <w:rPr>
          <w:rFonts w:hint="eastAsia"/>
          <w:color w:val="333333"/>
        </w:rPr>
        <w:t>事件很常用，这直接导致浏览器兼容性较为稳定。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卸载前事件：</w:t>
      </w:r>
      <w:r>
        <w:rPr>
          <w:rFonts w:hint="eastAsia"/>
          <w:color w:val="333333"/>
        </w:rPr>
        <w:t>beforeunload</w:t>
      </w:r>
      <w:r>
        <w:rPr>
          <w:rFonts w:hint="eastAsia"/>
          <w:color w:val="333333"/>
        </w:rPr>
        <w:t>，这个事件可以帮助在离开本页的时候给出相应的提示，“离开”或者“返回”操作。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addEvent(window, 'beforeunload', function (evt) {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preDef(evt);</w:t>
      </w:r>
    </w:p>
    <w:p w:rsidR="00B30CF5" w:rsidRDefault="00B30CF5" w:rsidP="00B30CF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鼠标滚轮</w:t>
      </w:r>
      <w:r>
        <w:rPr>
          <w:rFonts w:hint="eastAsia"/>
          <w:color w:val="333333"/>
        </w:rPr>
        <w:t>(mousewheel)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DOMMouseScroll</w:t>
      </w:r>
      <w:r>
        <w:rPr>
          <w:rFonts w:hint="eastAsia"/>
          <w:color w:val="333333"/>
        </w:rPr>
        <w:t>，用于获取鼠标上下滚轮的距离。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addEvent(document, 'mousewheel',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非火狐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alert(getWD(evt));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addEvent(document, 'DOMMouseScroll', function (evt) {</w:t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火狐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alert(getWD(evt));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});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getWD(evt)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e = evt || window.event;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if (e.wheelDelta)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e.wheelDelta;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 else if (e.detail) {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-evt.detail * 30;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保持计算的统一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：通过浏览器检测可以确定火狐只执行</w:t>
      </w:r>
      <w:r>
        <w:rPr>
          <w:rFonts w:hint="eastAsia"/>
          <w:color w:val="333333"/>
        </w:rPr>
        <w:t>DOMMouseScroll</w:t>
      </w:r>
      <w:r>
        <w:rPr>
          <w:rFonts w:hint="eastAsia"/>
          <w:color w:val="333333"/>
        </w:rPr>
        <w:t>。</w:t>
      </w: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</w:p>
    <w:p w:rsidR="00B30CF5" w:rsidRDefault="00B30CF5" w:rsidP="00B30CF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DOMContentLoaded</w:t>
      </w:r>
      <w:r>
        <w:rPr>
          <w:rFonts w:hint="eastAsia"/>
          <w:color w:val="333333"/>
        </w:rPr>
        <w:t>事件和</w:t>
      </w:r>
      <w:r>
        <w:rPr>
          <w:rFonts w:hint="eastAsia"/>
          <w:color w:val="333333"/>
        </w:rPr>
        <w:t>readystatechange</w:t>
      </w:r>
      <w:r>
        <w:rPr>
          <w:rFonts w:hint="eastAsia"/>
          <w:color w:val="333333"/>
        </w:rPr>
        <w:t>事件，有关</w:t>
      </w:r>
      <w:r>
        <w:rPr>
          <w:rFonts w:hint="eastAsia"/>
          <w:color w:val="333333"/>
        </w:rPr>
        <w:t>DOM</w:t>
      </w:r>
      <w:r>
        <w:rPr>
          <w:rFonts w:hint="eastAsia"/>
          <w:color w:val="333333"/>
        </w:rPr>
        <w:t>加载方面的事件，关于这两个事件的内容非常多且繁杂，我们先点明在这里，在项目课程中使用的时候详细讨论。</w:t>
      </w:r>
    </w:p>
    <w:p w:rsidR="00DC70B4" w:rsidRPr="00B30CF5" w:rsidRDefault="00DC70B4">
      <w:bookmarkStart w:id="0" w:name="_GoBack"/>
      <w:bookmarkEnd w:id="0"/>
    </w:p>
    <w:sectPr w:rsidR="00DC70B4" w:rsidRPr="00B3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34" w:rsidRDefault="007B1B34" w:rsidP="00B30CF5">
      <w:r>
        <w:separator/>
      </w:r>
    </w:p>
  </w:endnote>
  <w:endnote w:type="continuationSeparator" w:id="0">
    <w:p w:rsidR="007B1B34" w:rsidRDefault="007B1B34" w:rsidP="00B3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34" w:rsidRDefault="007B1B34" w:rsidP="00B30CF5">
      <w:r>
        <w:separator/>
      </w:r>
    </w:p>
  </w:footnote>
  <w:footnote w:type="continuationSeparator" w:id="0">
    <w:p w:rsidR="007B1B34" w:rsidRDefault="007B1B34" w:rsidP="00B3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0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FD"/>
    <w:rsid w:val="007B1B34"/>
    <w:rsid w:val="00B30CF5"/>
    <w:rsid w:val="00DC70B4"/>
    <w:rsid w:val="00E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7195-5CA0-48F2-BCF4-0EAC9B79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CF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1406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2018-09-26T09:12:00Z</dcterms:created>
  <dcterms:modified xsi:type="dcterms:W3CDTF">2018-09-26T09:12:00Z</dcterms:modified>
</cp:coreProperties>
</file>