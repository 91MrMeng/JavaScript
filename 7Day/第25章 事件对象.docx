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148" w:rsidRDefault="003C5148" w:rsidP="003C5148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25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事件对象</w:t>
      </w:r>
    </w:p>
    <w:p w:rsidR="003C5148" w:rsidRDefault="003C5148" w:rsidP="003C5148">
      <w:pPr>
        <w:jc w:val="left"/>
        <w:rPr>
          <w:rFonts w:hint="eastAsia"/>
          <w:color w:val="800000"/>
        </w:rPr>
      </w:pP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3C5148" w:rsidRDefault="003C5148" w:rsidP="003C514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事件对象</w:t>
      </w:r>
    </w:p>
    <w:p w:rsidR="003C5148" w:rsidRDefault="003C5148" w:rsidP="003C514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鼠标事件</w:t>
      </w:r>
    </w:p>
    <w:p w:rsidR="003C5148" w:rsidRDefault="003C5148" w:rsidP="003C514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键盘事件</w:t>
      </w:r>
    </w:p>
    <w:p w:rsidR="003C5148" w:rsidRDefault="003C5148" w:rsidP="003C5148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W3C</w:t>
      </w:r>
      <w:r>
        <w:rPr>
          <w:rFonts w:hint="eastAsia"/>
          <w:color w:val="800000"/>
        </w:rPr>
        <w:t>与</w:t>
      </w:r>
      <w:r>
        <w:rPr>
          <w:rFonts w:hint="eastAsia"/>
          <w:color w:val="800000"/>
        </w:rPr>
        <w:t>IE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事件的一个重要方面是它们拥有一些相对一致的特点，可以给你的开发提供更多的强大功能。最方便和强大的就是事件对象，他们可以帮你处理鼠标事件和键盘敲击方面的情况，此外还可以修改一般事件的捕获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冒泡流的函数。</w:t>
      </w:r>
    </w:p>
    <w:p w:rsidR="003C5148" w:rsidRDefault="003C5148" w:rsidP="003C5148">
      <w:pPr>
        <w:jc w:val="left"/>
        <w:rPr>
          <w:rFonts w:hint="eastAsia"/>
          <w:b/>
          <w:bCs/>
          <w:color w:val="333333"/>
        </w:rPr>
      </w:pPr>
    </w:p>
    <w:p w:rsidR="003C5148" w:rsidRDefault="003C5148" w:rsidP="003C5148">
      <w:pPr>
        <w:numPr>
          <w:ilvl w:val="0"/>
          <w:numId w:val="2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事件对象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事件处理函数的一个标准特性是，以某些方式访问的事件对象包含有关于当前事件的上下文信息。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事件处理三部分组成：对象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事件处理函数</w:t>
      </w:r>
      <w:r>
        <w:rPr>
          <w:rFonts w:hint="eastAsia"/>
          <w:color w:val="333333"/>
        </w:rPr>
        <w:t>=</w:t>
      </w:r>
      <w:r>
        <w:rPr>
          <w:rFonts w:hint="eastAsia"/>
          <w:color w:val="333333"/>
        </w:rPr>
        <w:t>函数。例如：单击文档任意处。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document.onclick = function 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alert('Lee');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：以上程序的名词解释：</w:t>
      </w:r>
      <w:r>
        <w:rPr>
          <w:rFonts w:hint="eastAsia"/>
          <w:color w:val="333333"/>
        </w:rPr>
        <w:t>click</w:t>
      </w:r>
      <w:r>
        <w:rPr>
          <w:rFonts w:hint="eastAsia"/>
          <w:color w:val="333333"/>
        </w:rPr>
        <w:t>表示一个事件类型，单击。</w:t>
      </w:r>
      <w:r>
        <w:rPr>
          <w:rFonts w:hint="eastAsia"/>
          <w:color w:val="333333"/>
        </w:rPr>
        <w:t>onclick</w:t>
      </w:r>
      <w:r>
        <w:rPr>
          <w:rFonts w:hint="eastAsia"/>
          <w:color w:val="333333"/>
        </w:rPr>
        <w:t>表示一个事件处理函数或绑定对象的属性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或者叫事件监听器、侦听器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t>document</w:t>
      </w:r>
      <w:r>
        <w:rPr>
          <w:rFonts w:hint="eastAsia"/>
          <w:color w:val="333333"/>
        </w:rPr>
        <w:t>表示一个绑定的对象，用于触发某个元素区域。</w:t>
      </w:r>
      <w:r>
        <w:rPr>
          <w:rFonts w:hint="eastAsia"/>
          <w:color w:val="333333"/>
        </w:rPr>
        <w:t>function()</w:t>
      </w:r>
      <w:r>
        <w:rPr>
          <w:rFonts w:hint="eastAsia"/>
          <w:color w:val="333333"/>
        </w:rPr>
        <w:t>匿名函数是被执行的函数，用于触发后执行。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除了用匿名函数的方法作为被执行的函数，也可以设置成独立的函数。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document.onclick = box;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直接赋值函数名即可，无须括号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function box()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alert('Lee');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关键字和上下文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在面向对象那章我们了解到：在一个对象里，由于作用域的关系，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代表着离它最近对象。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input = document.getElementsByTagName('input')[0];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input.onclick = function 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alert(this.value);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//HTMLInputElement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表示</w:t>
      </w:r>
      <w:r>
        <w:rPr>
          <w:rFonts w:hint="eastAsia"/>
          <w:color w:val="333333"/>
        </w:rPr>
        <w:t>input</w:t>
      </w:r>
      <w:r>
        <w:rPr>
          <w:rFonts w:hint="eastAsia"/>
          <w:color w:val="333333"/>
        </w:rPr>
        <w:t>对象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从上面的拆分，我们并没有发现本章的重点：事件对象。那么事件对象是什么？它在哪里呢？当触发某个事件时，会产生一个事件对象，这个对象包含着所有与事件有关的信息。包括导致事件的元素、事件的类型、以及其它与特定事件相关的信息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事件对象，我们一般称作为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对象，这个对象是浏览器通过函数把这个对象作为参数传递过来的。那么首先，我们就必须验证一下，在执行函数中没有传递参数，是否可</w:t>
      </w:r>
      <w:r>
        <w:rPr>
          <w:rFonts w:hint="eastAsia"/>
          <w:color w:val="333333"/>
        </w:rPr>
        <w:lastRenderedPageBreak/>
        <w:t>以得到隐藏的参数。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box()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普通空参函数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alert(arguments.length);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//0</w:t>
      </w:r>
      <w:r>
        <w:rPr>
          <w:rFonts w:hint="eastAsia"/>
          <w:color w:val="333333"/>
        </w:rPr>
        <w:t>，没有得到任何传递的参数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input.onclick = function ()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事件绑定的执行函数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alert(arguments.length);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//1</w:t>
      </w:r>
      <w:r>
        <w:rPr>
          <w:rFonts w:hint="eastAsia"/>
          <w:color w:val="333333"/>
        </w:rPr>
        <w:t>，得到一个隐藏参数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通过上面两组函数中，我们发现，通过事件绑定的执行函数是可以得到一个隐藏参数的。说明，浏览器会自动分配一个参数，这个参数其实就是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对象。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input.onclick = function () {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alert(arguments[0]);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//MouseEvent</w:t>
      </w:r>
      <w:r>
        <w:rPr>
          <w:rFonts w:hint="eastAsia"/>
          <w:color w:val="333333"/>
        </w:rPr>
        <w:t>，鼠标事件对象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上面这种做法比较累，那么比较简单的做法是，直接通过接收参数来得到即可。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input.onclick = function (evt) {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接受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对象，名称不一定非要</w:t>
      </w:r>
      <w:r>
        <w:rPr>
          <w:rFonts w:hint="eastAsia"/>
          <w:color w:val="333333"/>
        </w:rPr>
        <w:t>event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alert(evt);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//MouseEvent</w:t>
      </w:r>
      <w:r>
        <w:rPr>
          <w:rFonts w:hint="eastAsia"/>
          <w:color w:val="333333"/>
        </w:rPr>
        <w:t>，鼠标事件对象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直接接收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对象，是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的做法，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不支持，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自己定义了一个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对象，直接在</w:t>
      </w:r>
      <w:r>
        <w:rPr>
          <w:rFonts w:hint="eastAsia"/>
          <w:color w:val="333333"/>
        </w:rPr>
        <w:t>window.event</w:t>
      </w:r>
      <w:r>
        <w:rPr>
          <w:rFonts w:hint="eastAsia"/>
          <w:color w:val="333333"/>
        </w:rPr>
        <w:t>获取即可。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input.onclick = function (evt) {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var e = evt || window.event;</w:t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实现跨浏览器兼容获取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alert(e);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3C5148" w:rsidRDefault="003C5148" w:rsidP="003C5148">
      <w:pPr>
        <w:ind w:firstLine="420"/>
        <w:jc w:val="left"/>
        <w:rPr>
          <w:rFonts w:hint="eastAsia"/>
          <w:b/>
          <w:bCs/>
          <w:color w:val="333333"/>
        </w:rPr>
      </w:pPr>
    </w:p>
    <w:p w:rsidR="003C5148" w:rsidRDefault="003C5148" w:rsidP="003C5148">
      <w:pPr>
        <w:numPr>
          <w:ilvl w:val="0"/>
          <w:numId w:val="2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鼠标事件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鼠标事件是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上面最常用的一类事件，毕竟鼠标还是最主要的定位设备。那么通过事件对象可以获取到鼠标按钮信息和屏幕坐标获取等。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鼠标按钮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只有在主鼠标按钮被单击时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常规一般是鼠标左键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才会触发</w:t>
      </w:r>
      <w:r>
        <w:rPr>
          <w:rFonts w:hint="eastAsia"/>
          <w:color w:val="333333"/>
        </w:rPr>
        <w:t>click</w:t>
      </w:r>
      <w:r>
        <w:rPr>
          <w:rFonts w:hint="eastAsia"/>
          <w:color w:val="333333"/>
        </w:rPr>
        <w:t>事件，因此检测按钮的信息并不是必要的。但对于</w:t>
      </w:r>
      <w:r>
        <w:rPr>
          <w:rFonts w:hint="eastAsia"/>
          <w:color w:val="333333"/>
        </w:rPr>
        <w:t>mousedown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mouseup</w:t>
      </w:r>
      <w:r>
        <w:rPr>
          <w:rFonts w:hint="eastAsia"/>
          <w:color w:val="333333"/>
        </w:rPr>
        <w:t>事件来说，则在其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对象存在一个</w:t>
      </w:r>
      <w:r>
        <w:rPr>
          <w:rFonts w:hint="eastAsia"/>
          <w:color w:val="333333"/>
        </w:rPr>
        <w:t>button</w:t>
      </w:r>
      <w:r>
        <w:rPr>
          <w:rFonts w:hint="eastAsia"/>
          <w:color w:val="333333"/>
        </w:rPr>
        <w:t>属性，表示按下或释放按钮。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非</w:t>
      </w:r>
      <w:r>
        <w:rPr>
          <w:rFonts w:hint="eastAsia"/>
          <w:color w:val="333333"/>
        </w:rPr>
        <w:t>IE(W3C)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button</w:t>
      </w:r>
      <w:r>
        <w:rPr>
          <w:rFonts w:hint="eastAsia"/>
          <w:color w:val="333333"/>
        </w:rP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1"/>
        <w:gridCol w:w="5249"/>
      </w:tblGrid>
      <w:tr w:rsidR="003C5148" w:rsidTr="00DE7929">
        <w:trPr>
          <w:trHeight w:val="410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值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表示主鼠标按钮</w:t>
            </w:r>
            <w:r>
              <w:rPr>
                <w:rFonts w:hint="eastAsia"/>
                <w:color w:val="333333"/>
              </w:rPr>
              <w:t>(</w:t>
            </w:r>
            <w:r>
              <w:rPr>
                <w:rFonts w:hint="eastAsia"/>
                <w:color w:val="333333"/>
              </w:rPr>
              <w:t>常规一般是鼠标左键</w:t>
            </w:r>
            <w:r>
              <w:rPr>
                <w:rFonts w:hint="eastAsia"/>
                <w:color w:val="333333"/>
              </w:rPr>
              <w:t>)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1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表示中间的鼠标按钮</w:t>
            </w:r>
            <w:r>
              <w:rPr>
                <w:rFonts w:hint="eastAsia"/>
                <w:color w:val="333333"/>
              </w:rPr>
              <w:t>(</w:t>
            </w:r>
            <w:r>
              <w:rPr>
                <w:rFonts w:hint="eastAsia"/>
                <w:color w:val="333333"/>
              </w:rPr>
              <w:t>鼠标滚轮按钮</w:t>
            </w:r>
            <w:r>
              <w:rPr>
                <w:rFonts w:hint="eastAsia"/>
                <w:color w:val="333333"/>
              </w:rPr>
              <w:t>)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2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表示次鼠标按钮</w:t>
            </w:r>
            <w:r>
              <w:rPr>
                <w:rFonts w:hint="eastAsia"/>
                <w:color w:val="333333"/>
              </w:rPr>
              <w:t>(</w:t>
            </w:r>
            <w:r>
              <w:rPr>
                <w:rFonts w:hint="eastAsia"/>
                <w:color w:val="333333"/>
              </w:rPr>
              <w:t>常规一般是鼠标右键</w:t>
            </w:r>
            <w:r>
              <w:rPr>
                <w:rFonts w:hint="eastAsia"/>
                <w:color w:val="333333"/>
              </w:rPr>
              <w:t>)</w:t>
            </w:r>
          </w:p>
        </w:tc>
      </w:tr>
    </w:tbl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IE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button</w:t>
      </w:r>
      <w:r>
        <w:rPr>
          <w:rFonts w:hint="eastAsia"/>
          <w:color w:val="333333"/>
        </w:rPr>
        <w:t>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1"/>
        <w:gridCol w:w="5249"/>
      </w:tblGrid>
      <w:tr w:rsidR="003C5148" w:rsidTr="00DE7929">
        <w:trPr>
          <w:trHeight w:val="410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值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表示没有按下按钮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1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表示主鼠标按钮</w:t>
            </w:r>
            <w:r>
              <w:rPr>
                <w:rFonts w:hint="eastAsia"/>
                <w:color w:val="333333"/>
              </w:rPr>
              <w:t>(</w:t>
            </w:r>
            <w:r>
              <w:rPr>
                <w:rFonts w:hint="eastAsia"/>
                <w:color w:val="333333"/>
              </w:rPr>
              <w:t>常规一般是鼠标左键</w:t>
            </w:r>
            <w:r>
              <w:rPr>
                <w:rFonts w:hint="eastAsia"/>
                <w:color w:val="333333"/>
              </w:rPr>
              <w:t>)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2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表示次鼠标按钮</w:t>
            </w:r>
            <w:r>
              <w:rPr>
                <w:rFonts w:hint="eastAsia"/>
                <w:color w:val="333333"/>
              </w:rPr>
              <w:t>(</w:t>
            </w:r>
            <w:r>
              <w:rPr>
                <w:rFonts w:hint="eastAsia"/>
                <w:color w:val="333333"/>
              </w:rPr>
              <w:t>常规一般是鼠标右键</w:t>
            </w:r>
            <w:r>
              <w:rPr>
                <w:rFonts w:hint="eastAsia"/>
                <w:color w:val="333333"/>
              </w:rPr>
              <w:t>)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3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表示同时按下了主、次鼠标按钮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4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表示按下了中间的鼠标按钮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5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表示同时按下了主鼠标按钮和中间的鼠标按钮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6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表示同时按下了次鼠标按钮和中间的鼠标按钮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7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表示同时按下了三个鼠标按钮</w:t>
            </w:r>
          </w:p>
        </w:tc>
      </w:tr>
    </w:tbl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：在绝大部分情况下，我们最多只使用主次中三个单击键，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给出的其他组合键一般无法使用上。所以，我们只需要做上这三种兼容即可。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getButton(evt)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跨浏览器左中右键单击相应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e = evt || window.event;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//Chrome</w:t>
      </w:r>
      <w:r>
        <w:rPr>
          <w:rFonts w:hint="eastAsia"/>
          <w:color w:val="333333"/>
        </w:rPr>
        <w:t>浏览器支持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IE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e.button;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要注意判断顺序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(window.event) {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switch(e.button) {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case 1 :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0;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4 : 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1;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2 : 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2;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document.onmouseup =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调用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(getButton(evt) == 0)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按下了左键！</w:t>
      </w:r>
      <w:r>
        <w:rPr>
          <w:rFonts w:hint="eastAsia"/>
          <w:color w:val="800000"/>
        </w:rPr>
        <w:t>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if (getButton(evt) == 1)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按下了中键！</w:t>
      </w:r>
      <w:r>
        <w:rPr>
          <w:rFonts w:hint="eastAsia"/>
          <w:color w:val="800000"/>
        </w:rPr>
        <w:t>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if (getButton(evt) == 2)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按下了右键！</w:t>
      </w:r>
      <w:r>
        <w:rPr>
          <w:rFonts w:hint="eastAsia"/>
          <w:color w:val="800000"/>
        </w:rPr>
        <w:t>' 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可视区及屏幕坐标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事件对象提供了两组来获取浏览器坐标的属性，一组是页面可视区左边，另一组是屏</w:t>
      </w:r>
      <w:r>
        <w:rPr>
          <w:rFonts w:hint="eastAsia"/>
          <w:color w:val="333333"/>
        </w:rPr>
        <w:lastRenderedPageBreak/>
        <w:t>幕坐标。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坐标属性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1"/>
        <w:gridCol w:w="5249"/>
      </w:tblGrid>
      <w:tr w:rsidR="003C5148" w:rsidTr="00DE7929">
        <w:trPr>
          <w:trHeight w:val="410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属性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clientX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可视区</w:t>
            </w:r>
            <w:r>
              <w:rPr>
                <w:rFonts w:hint="eastAsia"/>
                <w:color w:val="333333"/>
              </w:rPr>
              <w:t>X</w:t>
            </w:r>
            <w:r>
              <w:rPr>
                <w:rFonts w:hint="eastAsia"/>
                <w:color w:val="333333"/>
              </w:rPr>
              <w:t>坐标，距离左边框的位置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clientY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可视区</w:t>
            </w:r>
            <w:r>
              <w:rPr>
                <w:rFonts w:hint="eastAsia"/>
                <w:color w:val="333333"/>
              </w:rPr>
              <w:t>Y</w:t>
            </w:r>
            <w:r>
              <w:rPr>
                <w:rFonts w:hint="eastAsia"/>
                <w:color w:val="333333"/>
              </w:rPr>
              <w:t>坐标，距离上边框的位置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screenX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屏幕区</w:t>
            </w:r>
            <w:r>
              <w:rPr>
                <w:rFonts w:hint="eastAsia"/>
                <w:color w:val="333333"/>
              </w:rPr>
              <w:t>X</w:t>
            </w:r>
            <w:r>
              <w:rPr>
                <w:rFonts w:hint="eastAsia"/>
                <w:color w:val="333333"/>
              </w:rPr>
              <w:t>坐标，距离左屏幕的位置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screenY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屏幕区</w:t>
            </w:r>
            <w:r>
              <w:rPr>
                <w:rFonts w:hint="eastAsia"/>
                <w:color w:val="333333"/>
              </w:rPr>
              <w:t>Y</w:t>
            </w:r>
            <w:r>
              <w:rPr>
                <w:rFonts w:hint="eastAsia"/>
                <w:color w:val="333333"/>
              </w:rPr>
              <w:t>坐标，距离上屏幕的位置</w:t>
            </w:r>
          </w:p>
        </w:tc>
      </w:tr>
    </w:tbl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document.onclick = function 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 = evt || window.event;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alert(e.clientX + ',' + e.clientY);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alert(e.screenX + ',' + e.screenY);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修改键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有时，我们需要通过键盘上的某些键来配合鼠标来触发一些特殊的事件。这些键为：</w:t>
      </w:r>
      <w:r>
        <w:rPr>
          <w:rFonts w:hint="eastAsia"/>
          <w:color w:val="333333"/>
        </w:rPr>
        <w:t>Shfit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Ctrl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Alt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Meat(Windows</w:t>
      </w:r>
      <w:r>
        <w:rPr>
          <w:rFonts w:hint="eastAsia"/>
          <w:color w:val="333333"/>
        </w:rPr>
        <w:t>中就是</w:t>
      </w:r>
      <w:r>
        <w:rPr>
          <w:rFonts w:hint="eastAsia"/>
          <w:color w:val="333333"/>
        </w:rPr>
        <w:t>Windows</w:t>
      </w:r>
      <w:r>
        <w:rPr>
          <w:rFonts w:hint="eastAsia"/>
          <w:color w:val="333333"/>
        </w:rPr>
        <w:t>键，苹果机中是</w:t>
      </w:r>
      <w:r>
        <w:rPr>
          <w:rFonts w:hint="eastAsia"/>
          <w:color w:val="333333"/>
        </w:rPr>
        <w:t>Cmd</w:t>
      </w:r>
      <w:r>
        <w:rPr>
          <w:rFonts w:hint="eastAsia"/>
          <w:color w:val="333333"/>
        </w:rPr>
        <w:t>键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，它们经常被用来修改鼠标事件和行为，所以叫修改键。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修改键属性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1"/>
        <w:gridCol w:w="5249"/>
      </w:tblGrid>
      <w:tr w:rsidR="003C5148" w:rsidTr="00DE7929">
        <w:trPr>
          <w:trHeight w:val="410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属性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shiftKey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判断是否按下了</w:t>
            </w:r>
            <w:r>
              <w:rPr>
                <w:rFonts w:hint="eastAsia"/>
                <w:color w:val="333333"/>
              </w:rPr>
              <w:t>Shfit</w:t>
            </w:r>
            <w:r>
              <w:rPr>
                <w:rFonts w:hint="eastAsia"/>
                <w:color w:val="333333"/>
              </w:rPr>
              <w:t>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ctrlKey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判断是否按下了</w:t>
            </w:r>
            <w:r>
              <w:rPr>
                <w:rFonts w:hint="eastAsia"/>
                <w:color w:val="333333"/>
              </w:rPr>
              <w:t>ctrlKey</w:t>
            </w:r>
            <w:r>
              <w:rPr>
                <w:rFonts w:hint="eastAsia"/>
                <w:color w:val="333333"/>
              </w:rPr>
              <w:t>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altKey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判断是否按下了</w:t>
            </w:r>
            <w:r>
              <w:rPr>
                <w:rFonts w:hint="eastAsia"/>
                <w:color w:val="333333"/>
              </w:rPr>
              <w:t>alt</w:t>
            </w:r>
            <w:r>
              <w:rPr>
                <w:rFonts w:hint="eastAsia"/>
                <w:color w:val="333333"/>
              </w:rPr>
              <w:t>键</w:t>
            </w:r>
          </w:p>
        </w:tc>
      </w:tr>
      <w:tr w:rsidR="003C5148" w:rsidTr="00DE7929">
        <w:trPr>
          <w:trHeight w:val="423"/>
          <w:jc w:val="center"/>
        </w:trPr>
        <w:tc>
          <w:tcPr>
            <w:tcW w:w="2471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metaKey</w:t>
            </w:r>
          </w:p>
        </w:tc>
        <w:tc>
          <w:tcPr>
            <w:tcW w:w="5249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判断是否按下了</w:t>
            </w:r>
            <w:r>
              <w:rPr>
                <w:rFonts w:hint="eastAsia"/>
                <w:color w:val="333333"/>
              </w:rPr>
              <w:t>windows</w:t>
            </w:r>
            <w:r>
              <w:rPr>
                <w:rFonts w:hint="eastAsia"/>
                <w:color w:val="333333"/>
              </w:rPr>
              <w:t>键，</w:t>
            </w:r>
            <w:r>
              <w:rPr>
                <w:rFonts w:hint="eastAsia"/>
                <w:color w:val="333333"/>
              </w:rPr>
              <w:t>IE</w:t>
            </w:r>
            <w:r>
              <w:rPr>
                <w:rFonts w:hint="eastAsia"/>
                <w:color w:val="333333"/>
              </w:rPr>
              <w:t>不支持</w:t>
            </w:r>
          </w:p>
        </w:tc>
      </w:tr>
    </w:tbl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getKey(evt)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e = evt || window.event;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keys = [];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if (e.shiftKey) keys.push('shift');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给数组添加元素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if (e.ctrlKey) keys.push('ctrl');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if (e.altKey) keys.push('alt');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</w:p>
    <w:p w:rsidR="003C5148" w:rsidRDefault="003C5148" w:rsidP="003C5148">
      <w:pPr>
        <w:ind w:left="420"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return keys;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document.onclick = function (evt)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alert(getKey(evt));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};</w:t>
      </w:r>
    </w:p>
    <w:p w:rsidR="003C5148" w:rsidRDefault="003C5148" w:rsidP="003C5148">
      <w:pPr>
        <w:jc w:val="left"/>
        <w:rPr>
          <w:rFonts w:hint="eastAsia"/>
          <w:b/>
          <w:bCs/>
          <w:color w:val="333333"/>
        </w:rPr>
      </w:pPr>
    </w:p>
    <w:p w:rsidR="003C5148" w:rsidRDefault="003C5148" w:rsidP="003C5148">
      <w:pPr>
        <w:numPr>
          <w:ilvl w:val="0"/>
          <w:numId w:val="4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键盘事件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用户在使用键盘时会触发键盘事件。“</w:t>
      </w:r>
      <w:r>
        <w:rPr>
          <w:rFonts w:hint="eastAsia"/>
          <w:color w:val="333333"/>
        </w:rPr>
        <w:t>DOM2</w:t>
      </w:r>
      <w:r>
        <w:rPr>
          <w:rFonts w:hint="eastAsia"/>
          <w:color w:val="333333"/>
        </w:rPr>
        <w:t>级事件”最初规定了键盘事件，结果又删除了相应的内容。最终还是使用最初的键盘事件，不过</w:t>
      </w:r>
      <w:r>
        <w:rPr>
          <w:rFonts w:hint="eastAsia"/>
          <w:color w:val="333333"/>
        </w:rPr>
        <w:t>IE9</w:t>
      </w:r>
      <w:r>
        <w:rPr>
          <w:rFonts w:hint="eastAsia"/>
          <w:color w:val="333333"/>
        </w:rPr>
        <w:t>已经率先支持“</w:t>
      </w:r>
      <w:r>
        <w:rPr>
          <w:rFonts w:hint="eastAsia"/>
          <w:color w:val="333333"/>
        </w:rPr>
        <w:t>DOM3</w:t>
      </w:r>
      <w:r>
        <w:rPr>
          <w:rFonts w:hint="eastAsia"/>
          <w:color w:val="333333"/>
        </w:rPr>
        <w:t>”级键盘事件。</w:t>
      </w:r>
    </w:p>
    <w:p w:rsidR="003C5148" w:rsidRDefault="003C5148" w:rsidP="003C5148">
      <w:pPr>
        <w:numPr>
          <w:ilvl w:val="0"/>
          <w:numId w:val="5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键码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在发生</w:t>
      </w:r>
      <w:r>
        <w:rPr>
          <w:rFonts w:hint="eastAsia"/>
          <w:color w:val="333333"/>
        </w:rPr>
        <w:t>keydown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keyup</w:t>
      </w:r>
      <w:r>
        <w:rPr>
          <w:rFonts w:hint="eastAsia"/>
          <w:color w:val="333333"/>
        </w:rPr>
        <w:t>事件时，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对象的</w:t>
      </w: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属性中会包含一个代码，与键盘上一个特定的键对应。对数字字母字符集，</w:t>
      </w: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属性的值与</w:t>
      </w:r>
      <w:r>
        <w:rPr>
          <w:rFonts w:hint="eastAsia"/>
          <w:color w:val="333333"/>
        </w:rPr>
        <w:t>ASCII</w:t>
      </w:r>
      <w:r>
        <w:rPr>
          <w:rFonts w:hint="eastAsia"/>
          <w:color w:val="333333"/>
        </w:rPr>
        <w:t>码中对应小写字母或数字的编码相同。字母中大小写不影响。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document.onkeydown = function (evt) {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alert(evt.keyCode);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按任意键，得到相应的</w:t>
      </w:r>
      <w:r>
        <w:rPr>
          <w:rFonts w:hint="eastAsia"/>
          <w:color w:val="333333"/>
        </w:rPr>
        <w:t>keyCode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不同的浏览器在</w:t>
      </w:r>
      <w:r>
        <w:rPr>
          <w:rFonts w:hint="eastAsia"/>
          <w:color w:val="333333"/>
        </w:rPr>
        <w:t>keydown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keyup</w:t>
      </w:r>
      <w:r>
        <w:rPr>
          <w:rFonts w:hint="eastAsia"/>
          <w:color w:val="333333"/>
        </w:rPr>
        <w:t>事件中，会有一些特殊的情况：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中，分号键时</w:t>
      </w: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值为</w:t>
      </w:r>
      <w:r>
        <w:rPr>
          <w:rFonts w:hint="eastAsia"/>
          <w:color w:val="333333"/>
        </w:rPr>
        <w:t>59</w:t>
      </w:r>
      <w:r>
        <w:rPr>
          <w:rFonts w:hint="eastAsia"/>
          <w:color w:val="333333"/>
        </w:rPr>
        <w:t>，也就是</w:t>
      </w:r>
      <w:r>
        <w:rPr>
          <w:rFonts w:hint="eastAsia"/>
          <w:color w:val="333333"/>
        </w:rPr>
        <w:t>ASCII</w:t>
      </w:r>
      <w:r>
        <w:rPr>
          <w:rFonts w:hint="eastAsia"/>
          <w:color w:val="333333"/>
        </w:rPr>
        <w:t>中分号的编码；而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Safari</w:t>
      </w:r>
      <w:r>
        <w:rPr>
          <w:rFonts w:hint="eastAsia"/>
          <w:color w:val="333333"/>
        </w:rPr>
        <w:t>返回</w:t>
      </w:r>
      <w:r>
        <w:rPr>
          <w:rFonts w:hint="eastAsia"/>
          <w:color w:val="333333"/>
        </w:rPr>
        <w:t>186</w:t>
      </w:r>
      <w:r>
        <w:rPr>
          <w:rFonts w:hint="eastAsia"/>
          <w:color w:val="333333"/>
        </w:rPr>
        <w:t>，即键盘中按键的键码。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：其他一些特殊情况由于浏览器版本太老和市场份额太低，这里不做补充。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numPr>
          <w:ilvl w:val="0"/>
          <w:numId w:val="5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字符编码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Chrome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Safari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对象都支持一个</w:t>
      </w:r>
      <w:r>
        <w:rPr>
          <w:rFonts w:hint="eastAsia"/>
          <w:color w:val="333333"/>
        </w:rPr>
        <w:t>charCode</w:t>
      </w:r>
      <w:r>
        <w:rPr>
          <w:rFonts w:hint="eastAsia"/>
          <w:color w:val="333333"/>
        </w:rPr>
        <w:t>属性，这个属性只有在发生</w:t>
      </w:r>
      <w:r>
        <w:rPr>
          <w:rFonts w:hint="eastAsia"/>
          <w:color w:val="333333"/>
        </w:rPr>
        <w:t>keypress</w:t>
      </w:r>
      <w:r>
        <w:rPr>
          <w:rFonts w:hint="eastAsia"/>
          <w:color w:val="333333"/>
        </w:rPr>
        <w:t>事件时才包含值，而且这个值是按下的那个键所代表字符的</w:t>
      </w:r>
      <w:r>
        <w:rPr>
          <w:rFonts w:hint="eastAsia"/>
          <w:color w:val="333333"/>
        </w:rPr>
        <w:t>ASCII</w:t>
      </w:r>
      <w:r>
        <w:rPr>
          <w:rFonts w:hint="eastAsia"/>
          <w:color w:val="333333"/>
        </w:rPr>
        <w:t>编码。此时的</w:t>
      </w: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通常等于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或者也可能等于所按键的编码。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Opera</w:t>
      </w:r>
      <w:r>
        <w:rPr>
          <w:rFonts w:hint="eastAsia"/>
          <w:color w:val="333333"/>
        </w:rPr>
        <w:t>则是在</w:t>
      </w: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中保存字符的</w:t>
      </w:r>
      <w:r>
        <w:rPr>
          <w:rFonts w:hint="eastAsia"/>
          <w:color w:val="333333"/>
        </w:rPr>
        <w:t>ASCII</w:t>
      </w:r>
      <w:r>
        <w:rPr>
          <w:rFonts w:hint="eastAsia"/>
          <w:color w:val="333333"/>
        </w:rPr>
        <w:t>编码。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getCharCode(evt) {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e = evt || window.event;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e.charCode == 'number') {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e.charCode;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e.keyCode;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：可以使用</w:t>
      </w:r>
      <w:r>
        <w:rPr>
          <w:rFonts w:hint="eastAsia"/>
          <w:color w:val="333333"/>
        </w:rPr>
        <w:t>String.fromCharCode()</w:t>
      </w:r>
      <w:r>
        <w:rPr>
          <w:rFonts w:hint="eastAsia"/>
          <w:color w:val="333333"/>
        </w:rPr>
        <w:t>将</w:t>
      </w:r>
      <w:r>
        <w:rPr>
          <w:rFonts w:hint="eastAsia"/>
          <w:color w:val="333333"/>
        </w:rPr>
        <w:t>ASCII</w:t>
      </w:r>
      <w:r>
        <w:rPr>
          <w:rFonts w:hint="eastAsia"/>
          <w:color w:val="333333"/>
        </w:rPr>
        <w:t>编码转换成实际的字符。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charCode</w:t>
      </w:r>
      <w:r>
        <w:rPr>
          <w:rFonts w:hint="eastAsia"/>
          <w:color w:val="333333"/>
        </w:rPr>
        <w:t>区别如下：比如当按下“</w:t>
      </w:r>
      <w:r>
        <w:rPr>
          <w:rFonts w:hint="eastAsia"/>
          <w:color w:val="333333"/>
        </w:rPr>
        <w:t>a</w:t>
      </w:r>
      <w:r>
        <w:rPr>
          <w:rFonts w:hint="eastAsia"/>
          <w:color w:val="333333"/>
        </w:rPr>
        <w:t>键（重视是小写的字母）时，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中会获得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keydown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keyCode is 65  charCode is 0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keyup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ab/>
        <w:t xml:space="preserve">  keyCode is 65 charCode is 0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keypress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keyCode is 0  charCode is 97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中会获得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keydown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keyCode is 65  charCode is undefined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keyup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  keyCode is 65  charCode is undefined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keypress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keyCode is 97  charCode is undefined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而当按下</w:t>
      </w:r>
      <w:r>
        <w:rPr>
          <w:rFonts w:hint="eastAsia"/>
          <w:color w:val="333333"/>
        </w:rPr>
        <w:t>shift</w:t>
      </w:r>
      <w:r>
        <w:rPr>
          <w:rFonts w:hint="eastAsia"/>
          <w:color w:val="333333"/>
        </w:rPr>
        <w:t>键时，在</w:t>
      </w:r>
      <w:r>
        <w:rPr>
          <w:rFonts w:hint="eastAsia"/>
          <w:color w:val="333333"/>
        </w:rPr>
        <w:t>Firefox</w:t>
      </w:r>
      <w:r>
        <w:rPr>
          <w:rFonts w:hint="eastAsia"/>
          <w:color w:val="333333"/>
        </w:rPr>
        <w:t>中会获得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keydown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keyCode is 16  charCode is 0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keyup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keyCode is 16   charCode is 0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中会获得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keydown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>keyCode is 16  charCode is undefined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keyup</w:t>
      </w:r>
      <w:r>
        <w:rPr>
          <w:rFonts w:hint="eastAsia"/>
          <w:color w:val="333333"/>
        </w:rPr>
        <w:t>：</w:t>
      </w:r>
      <w:r>
        <w:rPr>
          <w:rFonts w:hint="eastAsia"/>
          <w:color w:val="333333"/>
        </w:rPr>
        <w:t xml:space="preserve"> keyCode is 16  charCode is undefined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keypress</w:t>
      </w:r>
      <w:r>
        <w:rPr>
          <w:rFonts w:hint="eastAsia"/>
          <w:color w:val="333333"/>
        </w:rPr>
        <w:t>：不会获得任何的</w:t>
      </w:r>
      <w:r>
        <w:rPr>
          <w:rFonts w:hint="eastAsia"/>
          <w:color w:val="333333"/>
        </w:rPr>
        <w:t>charCode</w:t>
      </w:r>
      <w:r>
        <w:rPr>
          <w:rFonts w:hint="eastAsia"/>
          <w:color w:val="333333"/>
        </w:rPr>
        <w:t>值，因为按</w:t>
      </w:r>
      <w:r>
        <w:rPr>
          <w:rFonts w:hint="eastAsia"/>
          <w:color w:val="333333"/>
        </w:rPr>
        <w:t>shift</w:t>
      </w:r>
      <w:r>
        <w:rPr>
          <w:rFonts w:hint="eastAsia"/>
          <w:color w:val="333333"/>
        </w:rPr>
        <w:t>并没输入任何的字符，并且也不会触发</w:t>
      </w:r>
      <w:r>
        <w:rPr>
          <w:rFonts w:hint="eastAsia"/>
          <w:color w:val="333333"/>
        </w:rPr>
        <w:t>keypress</w:t>
      </w:r>
      <w:r>
        <w:rPr>
          <w:rFonts w:hint="eastAsia"/>
          <w:color w:val="333333"/>
        </w:rPr>
        <w:t>事务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：在</w:t>
      </w:r>
      <w:r>
        <w:rPr>
          <w:rFonts w:hint="eastAsia"/>
          <w:color w:val="333333"/>
        </w:rPr>
        <w:t>keydown</w:t>
      </w:r>
      <w:r>
        <w:rPr>
          <w:rFonts w:hint="eastAsia"/>
          <w:color w:val="333333"/>
        </w:rPr>
        <w:t>事务里面，事务包含了</w:t>
      </w:r>
      <w:r>
        <w:rPr>
          <w:rFonts w:hint="eastAsia"/>
          <w:color w:val="333333"/>
        </w:rPr>
        <w:t xml:space="preserve">keyCode </w:t>
      </w:r>
      <w:r>
        <w:rPr>
          <w:rFonts w:hint="eastAsia"/>
          <w:color w:val="333333"/>
        </w:rPr>
        <w:t>–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用户按下的按键的物理编码。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keypress</w:t>
      </w:r>
      <w:r>
        <w:rPr>
          <w:rFonts w:hint="eastAsia"/>
          <w:color w:val="333333"/>
        </w:rPr>
        <w:t>里，</w:t>
      </w: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包含了字符编码，即默示字符的</w:t>
      </w:r>
      <w:r>
        <w:rPr>
          <w:rFonts w:hint="eastAsia"/>
          <w:color w:val="333333"/>
        </w:rPr>
        <w:t>ASCII</w:t>
      </w:r>
      <w:r>
        <w:rPr>
          <w:rFonts w:hint="eastAsia"/>
          <w:color w:val="333333"/>
        </w:rPr>
        <w:t>码。如许的情势实用于所有的浏览器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–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除了火狐，它在</w:t>
      </w:r>
      <w:r>
        <w:rPr>
          <w:rFonts w:hint="eastAsia"/>
          <w:color w:val="333333"/>
        </w:rPr>
        <w:t>keypress</w:t>
      </w:r>
      <w:r>
        <w:rPr>
          <w:rFonts w:hint="eastAsia"/>
          <w:color w:val="333333"/>
        </w:rPr>
        <w:t>事务中的</w:t>
      </w:r>
      <w:r>
        <w:rPr>
          <w:rFonts w:hint="eastAsia"/>
          <w:color w:val="333333"/>
        </w:rPr>
        <w:t>keyCode</w:t>
      </w:r>
      <w:r>
        <w:rPr>
          <w:rFonts w:hint="eastAsia"/>
          <w:color w:val="333333"/>
        </w:rPr>
        <w:t>返回值为</w:t>
      </w:r>
      <w:r>
        <w:rPr>
          <w:rFonts w:hint="eastAsia"/>
          <w:color w:val="333333"/>
        </w:rPr>
        <w:t>0</w:t>
      </w:r>
      <w:r>
        <w:rPr>
          <w:rFonts w:hint="eastAsia"/>
          <w:color w:val="333333"/>
        </w:rPr>
        <w:t>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numPr>
          <w:ilvl w:val="0"/>
          <w:numId w:val="6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W3C</w:t>
      </w:r>
      <w:r>
        <w:rPr>
          <w:rFonts w:hint="eastAsia"/>
          <w:b/>
          <w:bCs/>
          <w:color w:val="333333"/>
        </w:rPr>
        <w:t>与</w:t>
      </w:r>
      <w:r>
        <w:rPr>
          <w:rFonts w:hint="eastAsia"/>
          <w:b/>
          <w:bCs/>
          <w:color w:val="333333"/>
        </w:rPr>
        <w:t>IE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在标准的</w:t>
      </w:r>
      <w:r>
        <w:rPr>
          <w:rFonts w:hint="eastAsia"/>
          <w:color w:val="333333"/>
        </w:rPr>
        <w:t>DOM</w:t>
      </w:r>
      <w:r>
        <w:rPr>
          <w:rFonts w:hint="eastAsia"/>
          <w:color w:val="333333"/>
        </w:rPr>
        <w:t>事件中，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对象包含与创建它的特定事件有关的属性和方法。触发的事件类型不一样，可用的属性和方法也不一样。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中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对象的属性和方法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1467"/>
        <w:gridCol w:w="785"/>
        <w:gridCol w:w="3555"/>
      </w:tblGrid>
      <w:tr w:rsidR="003C5148" w:rsidTr="00DE7929">
        <w:trPr>
          <w:trHeight w:val="357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属性</w:t>
            </w:r>
            <w:r>
              <w:rPr>
                <w:rFonts w:hint="eastAsia"/>
                <w:color w:val="333333"/>
              </w:rPr>
              <w:t>/</w:t>
            </w:r>
            <w:r>
              <w:rPr>
                <w:rFonts w:hint="eastAsia"/>
                <w:color w:val="333333"/>
              </w:rPr>
              <w:t>方法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类型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读</w:t>
            </w:r>
            <w:r>
              <w:rPr>
                <w:rFonts w:hint="eastAsia"/>
                <w:color w:val="333333"/>
              </w:rPr>
              <w:t>/</w:t>
            </w:r>
            <w:r>
              <w:rPr>
                <w:rFonts w:hint="eastAsia"/>
                <w:color w:val="333333"/>
              </w:rPr>
              <w:t>写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3C5148" w:rsidTr="00DE7929">
        <w:trPr>
          <w:trHeight w:val="357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bubbles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Boolean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表明事件是否冒泡</w:t>
            </w:r>
          </w:p>
        </w:tc>
      </w:tr>
      <w:tr w:rsidR="003C5148" w:rsidTr="00DE7929">
        <w:trPr>
          <w:trHeight w:val="357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cancelable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Boolean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表明是否可以取消事件的默认行为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currentTarget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Element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其事件处理程序当前正在处理事件的那个元素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detail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Integer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与事件相关的细节信息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eventPhase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Integer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调用事件处理程序的阶段：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表示捕获阶段，</w:t>
            </w:r>
            <w:r>
              <w:rPr>
                <w:rFonts w:hint="eastAsia"/>
                <w:color w:val="333333"/>
              </w:rPr>
              <w:t>2</w:t>
            </w:r>
            <w:r>
              <w:rPr>
                <w:rFonts w:hint="eastAsia"/>
                <w:color w:val="333333"/>
              </w:rPr>
              <w:t>表示“处理目标”，</w:t>
            </w:r>
            <w:r>
              <w:rPr>
                <w:rFonts w:hint="eastAsia"/>
                <w:color w:val="333333"/>
              </w:rPr>
              <w:t>3</w:t>
            </w:r>
            <w:r>
              <w:rPr>
                <w:rFonts w:hint="eastAsia"/>
                <w:color w:val="333333"/>
              </w:rPr>
              <w:t>表示冒泡阶段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preventDefault()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Function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取消事件的默认行为。如果</w:t>
            </w:r>
            <w:r>
              <w:rPr>
                <w:rFonts w:hint="eastAsia"/>
                <w:color w:val="333333"/>
              </w:rPr>
              <w:t>cancelabel</w:t>
            </w:r>
            <w:r>
              <w:rPr>
                <w:rFonts w:hint="eastAsia"/>
                <w:color w:val="333333"/>
              </w:rPr>
              <w:t>是</w:t>
            </w:r>
            <w:r>
              <w:rPr>
                <w:rFonts w:hint="eastAsia"/>
                <w:color w:val="333333"/>
              </w:rPr>
              <w:t>true</w:t>
            </w:r>
            <w:r>
              <w:rPr>
                <w:rFonts w:hint="eastAsia"/>
                <w:color w:val="333333"/>
              </w:rPr>
              <w:t>，则可以使用这个方法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stopPropagation()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Function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取消事件的进一步捕获或冒泡。如果</w:t>
            </w:r>
            <w:r>
              <w:rPr>
                <w:rFonts w:hint="eastAsia"/>
                <w:color w:val="333333"/>
              </w:rPr>
              <w:t>bubbles</w:t>
            </w:r>
            <w:r>
              <w:rPr>
                <w:rFonts w:hint="eastAsia"/>
                <w:color w:val="333333"/>
              </w:rPr>
              <w:t>为</w:t>
            </w:r>
            <w:r>
              <w:rPr>
                <w:rFonts w:hint="eastAsia"/>
                <w:color w:val="333333"/>
              </w:rPr>
              <w:t>true</w:t>
            </w:r>
            <w:r>
              <w:rPr>
                <w:rFonts w:hint="eastAsia"/>
                <w:color w:val="333333"/>
              </w:rPr>
              <w:t>，则可以使用这个方法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target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Element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事件的目标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type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被触发的事件的类型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view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AbstractView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与事件关联的抽象视图。等同于发生事件的</w:t>
            </w:r>
            <w:r>
              <w:rPr>
                <w:rFonts w:hint="eastAsia"/>
                <w:color w:val="333333"/>
              </w:rPr>
              <w:t>window</w:t>
            </w:r>
            <w:r>
              <w:rPr>
                <w:rFonts w:hint="eastAsia"/>
                <w:color w:val="333333"/>
              </w:rPr>
              <w:t>对象</w:t>
            </w:r>
          </w:p>
        </w:tc>
      </w:tr>
    </w:tbl>
    <w:p w:rsidR="003C5148" w:rsidRDefault="003C5148" w:rsidP="003C5148">
      <w:pPr>
        <w:jc w:val="center"/>
        <w:rPr>
          <w:rFonts w:hint="eastAsia"/>
          <w:color w:val="333333"/>
        </w:rPr>
      </w:pPr>
    </w:p>
    <w:p w:rsidR="003C5148" w:rsidRDefault="003C5148" w:rsidP="003C5148">
      <w:pPr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IE</w:t>
      </w:r>
      <w:r>
        <w:rPr>
          <w:rFonts w:hint="eastAsia"/>
          <w:color w:val="333333"/>
        </w:rPr>
        <w:t>中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对象的属性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1467"/>
        <w:gridCol w:w="785"/>
        <w:gridCol w:w="3555"/>
      </w:tblGrid>
      <w:tr w:rsidR="003C5148" w:rsidTr="00DE7929">
        <w:trPr>
          <w:trHeight w:val="357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属性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类型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读</w:t>
            </w:r>
            <w:r>
              <w:rPr>
                <w:rFonts w:hint="eastAsia"/>
                <w:color w:val="333333"/>
              </w:rPr>
              <w:t>/</w:t>
            </w:r>
            <w:r>
              <w:rPr>
                <w:rFonts w:hint="eastAsia"/>
                <w:color w:val="333333"/>
              </w:rPr>
              <w:t>写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说明</w:t>
            </w:r>
          </w:p>
        </w:tc>
      </w:tr>
      <w:tr w:rsidR="003C5148" w:rsidTr="00DE7929">
        <w:trPr>
          <w:trHeight w:val="357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cancelBubble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Boolean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读</w:t>
            </w:r>
            <w:r>
              <w:rPr>
                <w:rFonts w:hint="eastAsia"/>
                <w:color w:val="333333"/>
              </w:rPr>
              <w:t>/</w:t>
            </w:r>
            <w:r>
              <w:rPr>
                <w:rFonts w:hint="eastAsia"/>
                <w:color w:val="333333"/>
              </w:rPr>
              <w:t>写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默认值为</w:t>
            </w:r>
            <w:r>
              <w:rPr>
                <w:rFonts w:hint="eastAsia"/>
                <w:color w:val="333333"/>
              </w:rPr>
              <w:t>false</w:t>
            </w:r>
            <w:r>
              <w:rPr>
                <w:rFonts w:hint="eastAsia"/>
                <w:color w:val="333333"/>
              </w:rPr>
              <w:t>，但将其设置为</w:t>
            </w:r>
            <w:r>
              <w:rPr>
                <w:rFonts w:hint="eastAsia"/>
                <w:color w:val="333333"/>
              </w:rPr>
              <w:t>true</w:t>
            </w:r>
            <w:r>
              <w:rPr>
                <w:rFonts w:hint="eastAsia"/>
                <w:color w:val="333333"/>
              </w:rPr>
              <w:t>就可以取消事件冒泡</w:t>
            </w:r>
          </w:p>
        </w:tc>
      </w:tr>
      <w:tr w:rsidR="003C5148" w:rsidTr="00DE7929">
        <w:trPr>
          <w:trHeight w:val="357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returnValue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Boolean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读</w:t>
            </w:r>
            <w:r>
              <w:rPr>
                <w:rFonts w:hint="eastAsia"/>
                <w:color w:val="333333"/>
              </w:rPr>
              <w:t>/</w:t>
            </w:r>
            <w:r>
              <w:rPr>
                <w:rFonts w:hint="eastAsia"/>
                <w:color w:val="333333"/>
              </w:rPr>
              <w:t>写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默认值为</w:t>
            </w:r>
            <w:r>
              <w:rPr>
                <w:rFonts w:hint="eastAsia"/>
                <w:color w:val="333333"/>
              </w:rPr>
              <w:t>true</w:t>
            </w:r>
            <w:r>
              <w:rPr>
                <w:rFonts w:hint="eastAsia"/>
                <w:color w:val="333333"/>
              </w:rPr>
              <w:t>，但将其设置为</w:t>
            </w:r>
            <w:r>
              <w:rPr>
                <w:rFonts w:hint="eastAsia"/>
                <w:color w:val="333333"/>
              </w:rPr>
              <w:t>false</w:t>
            </w:r>
            <w:r>
              <w:rPr>
                <w:rFonts w:hint="eastAsia"/>
                <w:color w:val="333333"/>
              </w:rPr>
              <w:t>就可以取消事件的默认行为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srcElement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Element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事件的目标</w:t>
            </w:r>
          </w:p>
        </w:tc>
      </w:tr>
      <w:tr w:rsidR="003C5148" w:rsidTr="00DE7929">
        <w:trPr>
          <w:trHeight w:val="378"/>
          <w:jc w:val="center"/>
        </w:trPr>
        <w:tc>
          <w:tcPr>
            <w:tcW w:w="1793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type</w:t>
            </w:r>
          </w:p>
        </w:tc>
        <w:tc>
          <w:tcPr>
            <w:tcW w:w="1467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78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只读</w:t>
            </w:r>
          </w:p>
        </w:tc>
        <w:tc>
          <w:tcPr>
            <w:tcW w:w="3555" w:type="dxa"/>
            <w:vAlign w:val="center"/>
          </w:tcPr>
          <w:p w:rsidR="003C5148" w:rsidRDefault="003C5148" w:rsidP="00DE7929">
            <w:pPr>
              <w:jc w:val="center"/>
              <w:rPr>
                <w:rFonts w:hint="eastAsia"/>
                <w:color w:val="333333"/>
              </w:rPr>
            </w:pPr>
            <w:r>
              <w:rPr>
                <w:rFonts w:hint="eastAsia"/>
                <w:color w:val="333333"/>
              </w:rPr>
              <w:t>被触发的事件类型</w:t>
            </w:r>
          </w:p>
        </w:tc>
      </w:tr>
    </w:tbl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在这里，我们只看所有浏览器都兼容的属性或方法。首先第一个我们了解一下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target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中的</w:t>
      </w:r>
      <w:r>
        <w:rPr>
          <w:rFonts w:hint="eastAsia"/>
          <w:color w:val="333333"/>
        </w:rPr>
        <w:t>srcElement</w:t>
      </w:r>
      <w:r>
        <w:rPr>
          <w:rFonts w:hint="eastAsia"/>
          <w:color w:val="333333"/>
        </w:rPr>
        <w:t>，都表示事件的目标。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function getTarget(evt) {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var e = evt || window.event;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ab/>
        <w:t>return e.target || e.srcElement;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兼容得到事件目标</w:t>
      </w:r>
      <w:r>
        <w:rPr>
          <w:rFonts w:hint="eastAsia"/>
          <w:color w:val="333333"/>
        </w:rPr>
        <w:t>DOM</w:t>
      </w:r>
      <w:r>
        <w:rPr>
          <w:rFonts w:hint="eastAsia"/>
          <w:color w:val="333333"/>
        </w:rPr>
        <w:t>对象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document.onclick = function (evt) {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var target = getTarget(evt);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ab/>
        <w:t>alert(target);</w:t>
      </w:r>
    </w:p>
    <w:p w:rsidR="003C5148" w:rsidRDefault="003C5148" w:rsidP="003C5148">
      <w:pPr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ab/>
      </w:r>
      <w:r>
        <w:rPr>
          <w:rFonts w:hint="eastAsia"/>
          <w:color w:val="800000"/>
        </w:rPr>
        <w:t>};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事件流</w:t>
      </w: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流是描述的从页面接受事件的顺序，当几个都具有事件的元素层叠在一起的时候，那么你点击其中一个元素，并不是只有当前被点击的元素会触发事件，而层叠在你点击范围的所有元素都会触发事件。事件流包括两种模式：冒泡和捕获。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事件冒泡，是从里往外逐个触发。事件捕获，是从外往里逐个触发。那么现代的浏览器默认情况下都是冒泡模型，而捕获模式则是早期的</w:t>
      </w:r>
      <w:r>
        <w:rPr>
          <w:rFonts w:hint="eastAsia"/>
          <w:color w:val="333333"/>
        </w:rPr>
        <w:t>Netscape</w:t>
      </w:r>
      <w:r>
        <w:rPr>
          <w:rFonts w:hint="eastAsia"/>
          <w:color w:val="333333"/>
        </w:rPr>
        <w:t>默认情况。而现在的浏览器要使用</w:t>
      </w:r>
      <w:r>
        <w:rPr>
          <w:rFonts w:hint="eastAsia"/>
          <w:color w:val="333333"/>
        </w:rPr>
        <w:t>DOM2</w:t>
      </w:r>
      <w:r>
        <w:rPr>
          <w:rFonts w:hint="eastAsia"/>
          <w:color w:val="333333"/>
        </w:rPr>
        <w:t>级模型的事件绑定机制才能手动定义事件流模式。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jc w:val="center"/>
      </w:pPr>
      <w:r>
        <w:rPr>
          <w:noProof/>
        </w:rPr>
        <w:drawing>
          <wp:inline distT="0" distB="0" distL="0" distR="0">
            <wp:extent cx="327914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48" w:rsidRDefault="003C5148" w:rsidP="003C5148">
      <w:pPr>
        <w:jc w:val="center"/>
      </w:pPr>
    </w:p>
    <w:p w:rsidR="003C5148" w:rsidRDefault="003C5148" w:rsidP="003C5148">
      <w:pPr>
        <w:jc w:val="center"/>
        <w:rPr>
          <w:rFonts w:hint="eastAsia"/>
        </w:rPr>
      </w:pP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document.onclick = function 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我是</w:t>
      </w:r>
      <w:r>
        <w:rPr>
          <w:rFonts w:hint="eastAsia"/>
          <w:color w:val="800000"/>
        </w:rPr>
        <w:t>document');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document.documentElement.onclick = function 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我是</w:t>
      </w:r>
      <w:r>
        <w:rPr>
          <w:rFonts w:hint="eastAsia"/>
          <w:color w:val="800000"/>
        </w:rPr>
        <w:t>html');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document.body.onclick = function 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我是</w:t>
      </w:r>
      <w:r>
        <w:rPr>
          <w:rFonts w:hint="eastAsia"/>
          <w:color w:val="800000"/>
        </w:rPr>
        <w:t>body');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document.getElementById('box').onclick = function 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我是</w:t>
      </w:r>
      <w:r>
        <w:rPr>
          <w:rFonts w:hint="eastAsia"/>
          <w:color w:val="800000"/>
        </w:rPr>
        <w:t>div');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document.getElementsByTagName('input')[0].onclick = function () {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alert('</w:t>
      </w:r>
      <w:r>
        <w:rPr>
          <w:rFonts w:hint="eastAsia"/>
          <w:color w:val="800000"/>
        </w:rPr>
        <w:t>我是</w:t>
      </w:r>
      <w:r>
        <w:rPr>
          <w:rFonts w:hint="eastAsia"/>
          <w:color w:val="800000"/>
        </w:rPr>
        <w:t>input');</w:t>
      </w:r>
    </w:p>
    <w:p w:rsidR="003C5148" w:rsidRDefault="003C5148" w:rsidP="003C5148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};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在阻止冒泡的过程中，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采用的不同的方法，那么我们必须做一下兼容。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stopPro(evt) {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e = evt || window.event;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 xml:space="preserve">window.event ? e.cancelBubble = true : e.stopPropagation(); </w:t>
      </w:r>
    </w:p>
    <w:p w:rsidR="003C5148" w:rsidRDefault="003C5148" w:rsidP="003C5148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3C5148" w:rsidRDefault="003C5148" w:rsidP="003C5148">
      <w:pPr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3C5148" w:rsidRDefault="003C5148" w:rsidP="003C5148">
      <w:pPr>
        <w:ind w:firstLine="420"/>
        <w:jc w:val="left"/>
        <w:rPr>
          <w:rFonts w:hint="eastAsia"/>
          <w:color w:val="333333"/>
        </w:rPr>
      </w:pPr>
    </w:p>
    <w:p w:rsidR="00D82F57" w:rsidRDefault="00D82F57">
      <w:bookmarkStart w:id="0" w:name="_GoBack"/>
      <w:bookmarkEnd w:id="0"/>
    </w:p>
    <w:sectPr w:rsidR="00D82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CA3" w:rsidRDefault="00111CA3" w:rsidP="003C5148">
      <w:r>
        <w:separator/>
      </w:r>
    </w:p>
  </w:endnote>
  <w:endnote w:type="continuationSeparator" w:id="0">
    <w:p w:rsidR="00111CA3" w:rsidRDefault="00111CA3" w:rsidP="003C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CA3" w:rsidRDefault="00111CA3" w:rsidP="003C5148">
      <w:r>
        <w:separator/>
      </w:r>
    </w:p>
  </w:footnote>
  <w:footnote w:type="continuationSeparator" w:id="0">
    <w:p w:rsidR="00111CA3" w:rsidRDefault="00111CA3" w:rsidP="003C5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000000E"/>
    <w:multiLevelType w:val="singleLevel"/>
    <w:tmpl w:val="0000000E"/>
    <w:lvl w:ilvl="0">
      <w:start w:val="3"/>
      <w:numFmt w:val="chineseCounting"/>
      <w:suff w:val="nothing"/>
      <w:lvlText w:val="%1．"/>
      <w:lvlJc w:val="left"/>
    </w:lvl>
  </w:abstractNum>
  <w:abstractNum w:abstractNumId="5" w15:restartNumberingAfterBreak="0">
    <w:nsid w:val="0000000F"/>
    <w:multiLevelType w:val="singleLevel"/>
    <w:tmpl w:val="0000000F"/>
    <w:lvl w:ilvl="0">
      <w:start w:val="4"/>
      <w:numFmt w:val="chineseCounting"/>
      <w:suff w:val="nothing"/>
      <w:lvlText w:val="%1．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95"/>
    <w:rsid w:val="00111CA3"/>
    <w:rsid w:val="003C5148"/>
    <w:rsid w:val="00646A95"/>
    <w:rsid w:val="00D8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925D19-DDD3-465B-BCD8-3009E963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1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2018-09-26T09:11:00Z</dcterms:created>
  <dcterms:modified xsi:type="dcterms:W3CDTF">2018-09-26T09:11:00Z</dcterms:modified>
</cp:coreProperties>
</file>