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097" w:rsidRDefault="00A06097" w:rsidP="00A06097">
      <w:pPr>
        <w:jc w:val="center"/>
        <w:rPr>
          <w:rFonts w:hint="eastAsia"/>
          <w:color w:val="800000"/>
        </w:rPr>
      </w:pPr>
      <w:r>
        <w:rPr>
          <w:rFonts w:hint="eastAsia"/>
          <w:b/>
          <w:color w:val="800080"/>
          <w:sz w:val="32"/>
        </w:rPr>
        <w:t>第</w:t>
      </w:r>
      <w:r>
        <w:rPr>
          <w:rFonts w:hint="eastAsia"/>
          <w:b/>
          <w:color w:val="800080"/>
          <w:sz w:val="32"/>
        </w:rPr>
        <w:t>32</w:t>
      </w:r>
      <w:r>
        <w:rPr>
          <w:rFonts w:hint="eastAsia"/>
          <w:b/>
          <w:color w:val="800080"/>
          <w:sz w:val="32"/>
        </w:rPr>
        <w:t>章</w:t>
      </w:r>
      <w:r>
        <w:rPr>
          <w:rFonts w:hint="eastAsia"/>
          <w:b/>
          <w:color w:val="800080"/>
          <w:sz w:val="32"/>
        </w:rPr>
        <w:t xml:space="preserve"> JSON</w:t>
      </w:r>
    </w:p>
    <w:p w:rsidR="00A06097" w:rsidRDefault="00A06097" w:rsidP="00A06097">
      <w:pPr>
        <w:jc w:val="left"/>
        <w:rPr>
          <w:rFonts w:hint="eastAsia"/>
          <w:color w:val="800000"/>
        </w:rPr>
      </w:pPr>
    </w:p>
    <w:p w:rsidR="00A06097" w:rsidRDefault="00A06097" w:rsidP="00A06097">
      <w:pPr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学习要点：</w:t>
      </w:r>
    </w:p>
    <w:p w:rsidR="00A06097" w:rsidRDefault="00A06097" w:rsidP="00A06097">
      <w:pPr>
        <w:numPr>
          <w:ilvl w:val="0"/>
          <w:numId w:val="1"/>
        </w:num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JSON</w:t>
      </w:r>
      <w:r>
        <w:rPr>
          <w:rFonts w:hint="eastAsia"/>
          <w:color w:val="800000"/>
        </w:rPr>
        <w:t>语法</w:t>
      </w:r>
    </w:p>
    <w:p w:rsidR="00A06097" w:rsidRDefault="00A06097" w:rsidP="00A06097">
      <w:pPr>
        <w:numPr>
          <w:ilvl w:val="0"/>
          <w:numId w:val="1"/>
        </w:numPr>
        <w:ind w:left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解析和序列化</w:t>
      </w:r>
    </w:p>
    <w:p w:rsidR="00A06097" w:rsidRDefault="00A06097" w:rsidP="00A06097">
      <w:pPr>
        <w:jc w:val="left"/>
        <w:rPr>
          <w:rFonts w:hint="eastAsia"/>
          <w:color w:val="800000"/>
        </w:rPr>
      </w:pPr>
    </w:p>
    <w:p w:rsidR="00A06097" w:rsidRDefault="00A06097" w:rsidP="00A06097">
      <w:pPr>
        <w:ind w:firstLine="420"/>
        <w:jc w:val="left"/>
        <w:rPr>
          <w:rFonts w:hint="eastAsia"/>
          <w:color w:val="333333"/>
        </w:rPr>
      </w:pPr>
    </w:p>
    <w:p w:rsidR="00A06097" w:rsidRDefault="00A06097" w:rsidP="00A06097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前两章我们探讨了</w:t>
      </w:r>
      <w:r>
        <w:rPr>
          <w:rFonts w:hint="eastAsia"/>
          <w:color w:val="333333"/>
        </w:rPr>
        <w:t>XML</w:t>
      </w:r>
      <w:r>
        <w:rPr>
          <w:rFonts w:hint="eastAsia"/>
          <w:color w:val="333333"/>
        </w:rPr>
        <w:t>的结构化数据，但开发人员还是觉得这种微型的数据结构还是过于烦琐、冗长。为了解决这个问题，</w:t>
      </w:r>
      <w:r>
        <w:rPr>
          <w:rFonts w:hint="eastAsia"/>
          <w:color w:val="333333"/>
        </w:rPr>
        <w:t>JSON</w:t>
      </w:r>
      <w:r>
        <w:rPr>
          <w:rFonts w:hint="eastAsia"/>
          <w:color w:val="333333"/>
        </w:rPr>
        <w:t>的结构化数据出现了。</w:t>
      </w:r>
      <w:r>
        <w:rPr>
          <w:rFonts w:hint="eastAsia"/>
          <w:color w:val="333333"/>
        </w:rPr>
        <w:t>JSON</w:t>
      </w:r>
      <w:r>
        <w:rPr>
          <w:rFonts w:hint="eastAsia"/>
          <w:color w:val="333333"/>
        </w:rPr>
        <w:t>是</w:t>
      </w:r>
      <w:r>
        <w:rPr>
          <w:rFonts w:hint="eastAsia"/>
          <w:color w:val="333333"/>
        </w:rPr>
        <w:t>JavaScript</w:t>
      </w:r>
      <w:r>
        <w:rPr>
          <w:rFonts w:hint="eastAsia"/>
          <w:color w:val="333333"/>
        </w:rPr>
        <w:t>的一个严格的子集，利用</w:t>
      </w:r>
      <w:r>
        <w:rPr>
          <w:rFonts w:hint="eastAsia"/>
          <w:color w:val="333333"/>
        </w:rPr>
        <w:t>JavaScript</w:t>
      </w:r>
      <w:r>
        <w:rPr>
          <w:rFonts w:hint="eastAsia"/>
          <w:color w:val="333333"/>
        </w:rPr>
        <w:t>中的一些模式来表示结构化数据。</w:t>
      </w:r>
    </w:p>
    <w:p w:rsidR="00A06097" w:rsidRDefault="00A06097" w:rsidP="00A06097">
      <w:pPr>
        <w:ind w:firstLine="420"/>
        <w:jc w:val="left"/>
        <w:rPr>
          <w:rFonts w:hint="eastAsia"/>
          <w:b/>
          <w:bCs/>
          <w:color w:val="333333"/>
        </w:rPr>
      </w:pPr>
    </w:p>
    <w:p w:rsidR="00A06097" w:rsidRDefault="00A06097" w:rsidP="00A06097">
      <w:pPr>
        <w:numPr>
          <w:ilvl w:val="0"/>
          <w:numId w:val="2"/>
        </w:numPr>
        <w:ind w:firstLine="420"/>
        <w:jc w:val="left"/>
        <w:rPr>
          <w:rFonts w:hint="eastAsia"/>
          <w:b/>
          <w:bCs/>
          <w:color w:val="333333"/>
        </w:rPr>
      </w:pPr>
      <w:r>
        <w:rPr>
          <w:rFonts w:hint="eastAsia"/>
          <w:b/>
          <w:bCs/>
          <w:color w:val="333333"/>
        </w:rPr>
        <w:t>JSON</w:t>
      </w:r>
      <w:r>
        <w:rPr>
          <w:rFonts w:hint="eastAsia"/>
          <w:b/>
          <w:bCs/>
          <w:color w:val="333333"/>
        </w:rPr>
        <w:t>语法</w:t>
      </w:r>
    </w:p>
    <w:p w:rsidR="00A06097" w:rsidRDefault="00A06097" w:rsidP="00A06097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JSON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XML</w:t>
      </w:r>
      <w:r>
        <w:rPr>
          <w:rFonts w:hint="eastAsia"/>
          <w:color w:val="333333"/>
        </w:rPr>
        <w:t>类型，都是一种结构化的数据表示方式。所以，</w:t>
      </w:r>
      <w:r>
        <w:rPr>
          <w:rFonts w:hint="eastAsia"/>
          <w:color w:val="333333"/>
        </w:rPr>
        <w:t>JSON</w:t>
      </w:r>
      <w:r>
        <w:rPr>
          <w:rFonts w:hint="eastAsia"/>
          <w:color w:val="333333"/>
        </w:rPr>
        <w:t>并不是</w:t>
      </w:r>
      <w:r>
        <w:rPr>
          <w:rFonts w:hint="eastAsia"/>
          <w:color w:val="333333"/>
        </w:rPr>
        <w:t>JavaScript</w:t>
      </w:r>
      <w:r>
        <w:rPr>
          <w:rFonts w:hint="eastAsia"/>
          <w:color w:val="333333"/>
        </w:rPr>
        <w:t>独有的数据格式，其他很多语言都可以对</w:t>
      </w:r>
      <w:r>
        <w:rPr>
          <w:rFonts w:hint="eastAsia"/>
          <w:color w:val="333333"/>
        </w:rPr>
        <w:t>JSON</w:t>
      </w:r>
      <w:r>
        <w:rPr>
          <w:rFonts w:hint="eastAsia"/>
          <w:color w:val="333333"/>
        </w:rPr>
        <w:t>进行解析和序列化。</w:t>
      </w:r>
    </w:p>
    <w:p w:rsidR="00A06097" w:rsidRDefault="00A06097" w:rsidP="00A06097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JSON</w:t>
      </w:r>
      <w:r>
        <w:rPr>
          <w:rFonts w:hint="eastAsia"/>
          <w:color w:val="333333"/>
        </w:rPr>
        <w:t>的语法可以表示三种类型的值：</w:t>
      </w:r>
    </w:p>
    <w:p w:rsidR="00A06097" w:rsidRDefault="00A06097" w:rsidP="00A06097">
      <w:pPr>
        <w:numPr>
          <w:ilvl w:val="0"/>
          <w:numId w:val="3"/>
        </w:num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简单值：可以在</w:t>
      </w:r>
      <w:r>
        <w:rPr>
          <w:rFonts w:hint="eastAsia"/>
          <w:color w:val="333333"/>
        </w:rPr>
        <w:t>JSON</w:t>
      </w:r>
      <w:r>
        <w:rPr>
          <w:rFonts w:hint="eastAsia"/>
          <w:color w:val="333333"/>
        </w:rPr>
        <w:t>中表示字符串、数值、布尔值和</w:t>
      </w:r>
      <w:r>
        <w:rPr>
          <w:rFonts w:hint="eastAsia"/>
          <w:color w:val="333333"/>
        </w:rPr>
        <w:t>null</w:t>
      </w:r>
      <w:r>
        <w:rPr>
          <w:rFonts w:hint="eastAsia"/>
          <w:color w:val="333333"/>
        </w:rPr>
        <w:t>。但</w:t>
      </w:r>
      <w:r>
        <w:rPr>
          <w:rFonts w:hint="eastAsia"/>
          <w:color w:val="333333"/>
        </w:rPr>
        <w:t>JSON</w:t>
      </w:r>
      <w:r>
        <w:rPr>
          <w:rFonts w:hint="eastAsia"/>
          <w:color w:val="333333"/>
        </w:rPr>
        <w:t>不支持</w:t>
      </w:r>
      <w:r>
        <w:rPr>
          <w:rFonts w:hint="eastAsia"/>
          <w:color w:val="333333"/>
        </w:rPr>
        <w:t>JavaScript</w:t>
      </w:r>
      <w:r>
        <w:rPr>
          <w:rFonts w:hint="eastAsia"/>
          <w:color w:val="333333"/>
        </w:rPr>
        <w:t>中的特殊值</w:t>
      </w:r>
      <w:r>
        <w:rPr>
          <w:rFonts w:hint="eastAsia"/>
          <w:color w:val="333333"/>
        </w:rPr>
        <w:t>undefined</w:t>
      </w:r>
      <w:r>
        <w:rPr>
          <w:rFonts w:hint="eastAsia"/>
          <w:color w:val="333333"/>
        </w:rPr>
        <w:t>。</w:t>
      </w:r>
    </w:p>
    <w:p w:rsidR="00A06097" w:rsidRDefault="00A06097" w:rsidP="00A06097">
      <w:pPr>
        <w:numPr>
          <w:ilvl w:val="0"/>
          <w:numId w:val="3"/>
        </w:num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对象：顾名思义。</w:t>
      </w:r>
    </w:p>
    <w:p w:rsidR="00A06097" w:rsidRDefault="00A06097" w:rsidP="00A06097">
      <w:pPr>
        <w:numPr>
          <w:ilvl w:val="0"/>
          <w:numId w:val="3"/>
        </w:num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数组：顾名思义。</w:t>
      </w:r>
    </w:p>
    <w:p w:rsidR="00A06097" w:rsidRDefault="00A06097" w:rsidP="00A06097">
      <w:pPr>
        <w:jc w:val="left"/>
        <w:rPr>
          <w:rFonts w:hint="eastAsia"/>
          <w:color w:val="333333"/>
        </w:rPr>
      </w:pPr>
    </w:p>
    <w:p w:rsidR="00A06097" w:rsidRDefault="00A06097" w:rsidP="00A06097">
      <w:pPr>
        <w:ind w:firstLine="420"/>
        <w:jc w:val="left"/>
        <w:rPr>
          <w:rFonts w:hint="eastAsia"/>
          <w:b/>
          <w:bCs/>
          <w:color w:val="333333"/>
        </w:rPr>
      </w:pPr>
      <w:r>
        <w:rPr>
          <w:rFonts w:hint="eastAsia"/>
          <w:b/>
          <w:bCs/>
          <w:color w:val="333333"/>
        </w:rPr>
        <w:t>简单值</w:t>
      </w:r>
    </w:p>
    <w:p w:rsidR="00A06097" w:rsidRDefault="00A06097" w:rsidP="00A06097">
      <w:pPr>
        <w:numPr>
          <w:ilvl w:val="0"/>
          <w:numId w:val="4"/>
        </w:num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 xml:space="preserve">"Lee" </w:t>
      </w:r>
      <w:r>
        <w:rPr>
          <w:rFonts w:hint="eastAsia"/>
          <w:color w:val="333333"/>
        </w:rPr>
        <w:t>这两个量就是</w:t>
      </w:r>
      <w:r>
        <w:rPr>
          <w:rFonts w:hint="eastAsia"/>
          <w:color w:val="333333"/>
        </w:rPr>
        <w:t>JSON</w:t>
      </w:r>
      <w:r>
        <w:rPr>
          <w:rFonts w:hint="eastAsia"/>
          <w:color w:val="333333"/>
        </w:rPr>
        <w:t>的表示方法，一个是</w:t>
      </w:r>
      <w:r>
        <w:rPr>
          <w:rFonts w:hint="eastAsia"/>
          <w:color w:val="333333"/>
        </w:rPr>
        <w:t>JSON</w:t>
      </w:r>
      <w:r>
        <w:rPr>
          <w:rFonts w:hint="eastAsia"/>
          <w:color w:val="333333"/>
        </w:rPr>
        <w:t>数值，一个是</w:t>
      </w:r>
      <w:r>
        <w:rPr>
          <w:rFonts w:hint="eastAsia"/>
          <w:color w:val="333333"/>
        </w:rPr>
        <w:t>JSON</w:t>
      </w:r>
      <w:r>
        <w:rPr>
          <w:rFonts w:hint="eastAsia"/>
          <w:color w:val="333333"/>
        </w:rPr>
        <w:t>字符串。布尔值和</w:t>
      </w:r>
      <w:r>
        <w:rPr>
          <w:rFonts w:hint="eastAsia"/>
          <w:color w:val="333333"/>
        </w:rPr>
        <w:t>null</w:t>
      </w:r>
      <w:r>
        <w:rPr>
          <w:rFonts w:hint="eastAsia"/>
          <w:color w:val="333333"/>
        </w:rPr>
        <w:t>也是有效的形式。但实际运用中要结合对象或数组。</w:t>
      </w:r>
    </w:p>
    <w:p w:rsidR="00A06097" w:rsidRDefault="00A06097" w:rsidP="00A06097">
      <w:pPr>
        <w:jc w:val="left"/>
        <w:rPr>
          <w:rFonts w:hint="eastAsia"/>
          <w:color w:val="333333"/>
        </w:rPr>
      </w:pPr>
    </w:p>
    <w:p w:rsidR="00A06097" w:rsidRDefault="00A06097" w:rsidP="00A06097">
      <w:pPr>
        <w:ind w:firstLine="420"/>
        <w:jc w:val="left"/>
        <w:rPr>
          <w:rFonts w:hint="eastAsia"/>
          <w:b/>
          <w:bCs/>
          <w:color w:val="333333"/>
        </w:rPr>
      </w:pPr>
      <w:r>
        <w:rPr>
          <w:rFonts w:hint="eastAsia"/>
          <w:b/>
          <w:bCs/>
          <w:color w:val="333333"/>
        </w:rPr>
        <w:t>对象</w:t>
      </w:r>
    </w:p>
    <w:p w:rsidR="00A06097" w:rsidRDefault="00A06097" w:rsidP="00A06097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JavaScript</w:t>
      </w:r>
      <w:r>
        <w:rPr>
          <w:rFonts w:hint="eastAsia"/>
          <w:color w:val="333333"/>
        </w:rPr>
        <w:t>对象字面量表示法：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var box = {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name : 'Lee',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age : 100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};</w:t>
      </w:r>
    </w:p>
    <w:p w:rsidR="00A06097" w:rsidRDefault="00A06097" w:rsidP="00A06097">
      <w:pPr>
        <w:ind w:firstLine="420"/>
        <w:jc w:val="left"/>
        <w:rPr>
          <w:rFonts w:hint="eastAsia"/>
          <w:color w:val="333333"/>
        </w:rPr>
      </w:pPr>
    </w:p>
    <w:p w:rsidR="00A06097" w:rsidRDefault="00A06097" w:rsidP="00A06097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而</w:t>
      </w:r>
      <w:r>
        <w:rPr>
          <w:rFonts w:hint="eastAsia"/>
          <w:color w:val="333333"/>
        </w:rPr>
        <w:t>JSON</w:t>
      </w:r>
      <w:r>
        <w:rPr>
          <w:rFonts w:hint="eastAsia"/>
          <w:color w:val="333333"/>
        </w:rPr>
        <w:t>中的对象表示法需要加上双引号，并且不存在赋值运算和分号：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{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"name" : "Lee",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使用双引号，否则转换会出错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"age" : 100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</w:t>
      </w:r>
    </w:p>
    <w:p w:rsidR="00A06097" w:rsidRDefault="00A06097" w:rsidP="00A06097">
      <w:pPr>
        <w:ind w:firstLine="420"/>
        <w:jc w:val="left"/>
        <w:rPr>
          <w:rFonts w:hint="eastAsia"/>
          <w:color w:val="333333"/>
        </w:rPr>
      </w:pPr>
    </w:p>
    <w:p w:rsidR="00A06097" w:rsidRDefault="00A06097" w:rsidP="00A06097">
      <w:pPr>
        <w:ind w:firstLine="420"/>
        <w:jc w:val="left"/>
        <w:rPr>
          <w:rFonts w:hint="eastAsia"/>
          <w:b/>
          <w:bCs/>
          <w:color w:val="333333"/>
        </w:rPr>
      </w:pPr>
      <w:r>
        <w:rPr>
          <w:rFonts w:hint="eastAsia"/>
          <w:b/>
          <w:bCs/>
          <w:color w:val="333333"/>
        </w:rPr>
        <w:t>数组</w:t>
      </w:r>
    </w:p>
    <w:p w:rsidR="00A06097" w:rsidRDefault="00A06097" w:rsidP="00A06097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JavaScript</w:t>
      </w:r>
      <w:r>
        <w:rPr>
          <w:rFonts w:hint="eastAsia"/>
          <w:color w:val="333333"/>
        </w:rPr>
        <w:t>数组字面量表示法：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var box = [100, 'Lee', true];</w:t>
      </w:r>
    </w:p>
    <w:p w:rsidR="00A06097" w:rsidRDefault="00A06097" w:rsidP="00A06097">
      <w:pPr>
        <w:ind w:firstLine="420"/>
        <w:jc w:val="left"/>
        <w:rPr>
          <w:rFonts w:hint="eastAsia"/>
          <w:color w:val="333333"/>
        </w:rPr>
      </w:pPr>
    </w:p>
    <w:p w:rsidR="00A06097" w:rsidRDefault="00A06097" w:rsidP="00A06097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而</w:t>
      </w:r>
      <w:r>
        <w:rPr>
          <w:rFonts w:hint="eastAsia"/>
          <w:color w:val="333333"/>
        </w:rPr>
        <w:t>JSON</w:t>
      </w:r>
      <w:r>
        <w:rPr>
          <w:rFonts w:hint="eastAsia"/>
          <w:color w:val="333333"/>
        </w:rPr>
        <w:t>中的数组表示法同样没有变量赋值和分号：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[100, "Lee", true]</w:t>
      </w:r>
    </w:p>
    <w:p w:rsidR="00A06097" w:rsidRDefault="00A06097" w:rsidP="00A06097">
      <w:pPr>
        <w:ind w:firstLine="420"/>
        <w:jc w:val="left"/>
        <w:rPr>
          <w:rFonts w:hint="eastAsia"/>
          <w:color w:val="333333"/>
        </w:rPr>
      </w:pPr>
    </w:p>
    <w:p w:rsidR="00A06097" w:rsidRDefault="00A06097" w:rsidP="00A06097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一般比较常用的一种复杂形式是数组结合对象的形式：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[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{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"title" : "a",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"num" : 1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},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{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"title" : "b",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"num" : 2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},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{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"title" : "c",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"num" : 3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]</w:t>
      </w:r>
    </w:p>
    <w:p w:rsidR="00A06097" w:rsidRDefault="00A06097" w:rsidP="00A06097">
      <w:pPr>
        <w:ind w:firstLine="420"/>
        <w:jc w:val="left"/>
        <w:rPr>
          <w:rFonts w:hint="eastAsia"/>
          <w:color w:val="333333"/>
        </w:rPr>
      </w:pPr>
    </w:p>
    <w:p w:rsidR="00A06097" w:rsidRDefault="00A06097" w:rsidP="00A06097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PS</w:t>
      </w:r>
      <w:r>
        <w:rPr>
          <w:rFonts w:hint="eastAsia"/>
          <w:color w:val="333333"/>
        </w:rPr>
        <w:t>：一般情况下，我们可以把</w:t>
      </w:r>
      <w:r>
        <w:rPr>
          <w:rFonts w:hint="eastAsia"/>
          <w:color w:val="333333"/>
        </w:rPr>
        <w:t>JSON</w:t>
      </w:r>
      <w:r>
        <w:rPr>
          <w:rFonts w:hint="eastAsia"/>
          <w:color w:val="333333"/>
        </w:rPr>
        <w:t>结构数据保存到一个文本文件里，然后通过</w:t>
      </w:r>
      <w:r>
        <w:rPr>
          <w:rFonts w:hint="eastAsia"/>
          <w:color w:val="333333"/>
        </w:rPr>
        <w:t>XMLHttpRequest</w:t>
      </w:r>
      <w:r>
        <w:rPr>
          <w:rFonts w:hint="eastAsia"/>
          <w:color w:val="333333"/>
        </w:rPr>
        <w:t>对象去加载它，得到这串结构数据字符串</w:t>
      </w:r>
      <w:r>
        <w:rPr>
          <w:rFonts w:hint="eastAsia"/>
          <w:color w:val="333333"/>
        </w:rPr>
        <w:t>(XMLHttpRequest</w:t>
      </w:r>
      <w:r>
        <w:rPr>
          <w:rFonts w:hint="eastAsia"/>
          <w:color w:val="333333"/>
        </w:rPr>
        <w:t>对象将在</w:t>
      </w:r>
      <w:r>
        <w:rPr>
          <w:rFonts w:hint="eastAsia"/>
          <w:color w:val="333333"/>
        </w:rPr>
        <w:t>Aajx</w:t>
      </w:r>
      <w:r>
        <w:rPr>
          <w:rFonts w:hint="eastAsia"/>
          <w:color w:val="333333"/>
        </w:rPr>
        <w:t>章节中详细探讨</w:t>
      </w:r>
      <w:r>
        <w:rPr>
          <w:rFonts w:hint="eastAsia"/>
          <w:color w:val="333333"/>
        </w:rPr>
        <w:t>)</w:t>
      </w:r>
      <w:r>
        <w:rPr>
          <w:rFonts w:hint="eastAsia"/>
          <w:color w:val="333333"/>
        </w:rPr>
        <w:t>。所以，我们可以模拟这种过程。</w:t>
      </w:r>
    </w:p>
    <w:p w:rsidR="00A06097" w:rsidRDefault="00A06097" w:rsidP="00A06097">
      <w:pPr>
        <w:ind w:firstLine="420"/>
        <w:jc w:val="left"/>
        <w:rPr>
          <w:rFonts w:hint="eastAsia"/>
          <w:color w:val="333333"/>
        </w:rPr>
      </w:pPr>
    </w:p>
    <w:p w:rsidR="00A06097" w:rsidRDefault="00A06097" w:rsidP="00A06097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模拟加载</w:t>
      </w:r>
      <w:r>
        <w:rPr>
          <w:rFonts w:hint="eastAsia"/>
          <w:color w:val="333333"/>
        </w:rPr>
        <w:t>JSON</w:t>
      </w:r>
      <w:r>
        <w:rPr>
          <w:rFonts w:hint="eastAsia"/>
          <w:color w:val="333333"/>
        </w:rPr>
        <w:t>文本文件的数据，并且赋值给变量。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var box = '[{"name" : "a","age" : 1},{"name" : "b","age" : 2}]';</w:t>
      </w:r>
      <w:r>
        <w:rPr>
          <w:rFonts w:hint="eastAsia"/>
          <w:color w:val="800000"/>
        </w:rPr>
        <w:tab/>
      </w:r>
    </w:p>
    <w:p w:rsidR="00A06097" w:rsidRDefault="00A06097" w:rsidP="00A06097">
      <w:pPr>
        <w:ind w:firstLine="420"/>
        <w:jc w:val="left"/>
        <w:rPr>
          <w:rFonts w:hint="eastAsia"/>
          <w:color w:val="333333"/>
        </w:rPr>
      </w:pPr>
    </w:p>
    <w:p w:rsidR="00A06097" w:rsidRDefault="00A06097" w:rsidP="00A06097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PS</w:t>
      </w:r>
      <w:r>
        <w:rPr>
          <w:rFonts w:hint="eastAsia"/>
          <w:color w:val="333333"/>
        </w:rPr>
        <w:t>；上面这短代码模拟了</w:t>
      </w:r>
      <w:r>
        <w:rPr>
          <w:rFonts w:hint="eastAsia"/>
          <w:color w:val="333333"/>
        </w:rPr>
        <w:t>var box = load('demo.json');</w:t>
      </w:r>
      <w:r>
        <w:rPr>
          <w:rFonts w:hint="eastAsia"/>
          <w:color w:val="333333"/>
        </w:rPr>
        <w:t>赋值过程。因为通过</w:t>
      </w:r>
      <w:r>
        <w:rPr>
          <w:rFonts w:hint="eastAsia"/>
          <w:color w:val="333333"/>
        </w:rPr>
        <w:t>load</w:t>
      </w:r>
      <w:r>
        <w:rPr>
          <w:rFonts w:hint="eastAsia"/>
          <w:color w:val="333333"/>
        </w:rPr>
        <w:t>加载的文本文件，不管内容是什么，都必须是字符串。所以两边要加上双引号。</w:t>
      </w:r>
    </w:p>
    <w:p w:rsidR="00A06097" w:rsidRDefault="00A06097" w:rsidP="00A06097">
      <w:pPr>
        <w:ind w:firstLine="420"/>
        <w:jc w:val="left"/>
        <w:rPr>
          <w:rFonts w:hint="eastAsia"/>
          <w:color w:val="333333"/>
        </w:rPr>
      </w:pPr>
    </w:p>
    <w:p w:rsidR="00A06097" w:rsidRDefault="00A06097" w:rsidP="00A06097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其实</w:t>
      </w:r>
      <w:r>
        <w:rPr>
          <w:rFonts w:hint="eastAsia"/>
          <w:color w:val="333333"/>
        </w:rPr>
        <w:t>JSON</w:t>
      </w:r>
      <w:r>
        <w:rPr>
          <w:rFonts w:hint="eastAsia"/>
          <w:color w:val="333333"/>
        </w:rPr>
        <w:t>就是比普通数组多了两边的双引号，普通数组如下：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var box = [{name : 'a', age : 1},{name : 'b', age : 2}];</w:t>
      </w:r>
      <w:r>
        <w:rPr>
          <w:rFonts w:hint="eastAsia"/>
          <w:color w:val="800000"/>
        </w:rPr>
        <w:tab/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</w:p>
    <w:p w:rsidR="00A06097" w:rsidRDefault="00A06097" w:rsidP="00A06097">
      <w:pPr>
        <w:jc w:val="left"/>
        <w:rPr>
          <w:rFonts w:hint="eastAsia"/>
          <w:b/>
          <w:bCs/>
          <w:color w:val="333333"/>
        </w:rPr>
      </w:pPr>
      <w:r>
        <w:rPr>
          <w:rFonts w:hint="eastAsia"/>
          <w:b/>
          <w:bCs/>
          <w:color w:val="333333"/>
        </w:rPr>
        <w:t>二．解析和序列化</w:t>
      </w:r>
    </w:p>
    <w:p w:rsidR="00A06097" w:rsidRDefault="00A06097" w:rsidP="00A06097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如果是载入的</w:t>
      </w:r>
      <w:r>
        <w:rPr>
          <w:rFonts w:hint="eastAsia"/>
          <w:color w:val="333333"/>
        </w:rPr>
        <w:t>JSON</w:t>
      </w:r>
      <w:r>
        <w:rPr>
          <w:rFonts w:hint="eastAsia"/>
          <w:color w:val="333333"/>
        </w:rPr>
        <w:t>文件，我们需要对其进行使用，那么就必须对</w:t>
      </w:r>
      <w:r>
        <w:rPr>
          <w:rFonts w:hint="eastAsia"/>
          <w:color w:val="333333"/>
        </w:rPr>
        <w:t>JSON</w:t>
      </w:r>
      <w:r>
        <w:rPr>
          <w:rFonts w:hint="eastAsia"/>
          <w:color w:val="333333"/>
        </w:rPr>
        <w:t>字符串解析成原生的</w:t>
      </w:r>
      <w:r>
        <w:rPr>
          <w:rFonts w:hint="eastAsia"/>
          <w:color w:val="333333"/>
        </w:rPr>
        <w:t>JavaScript</w:t>
      </w:r>
      <w:r>
        <w:rPr>
          <w:rFonts w:hint="eastAsia"/>
          <w:color w:val="333333"/>
        </w:rPr>
        <w:t>值。当然，如果是原生的</w:t>
      </w:r>
      <w:r>
        <w:rPr>
          <w:rFonts w:hint="eastAsia"/>
          <w:color w:val="333333"/>
        </w:rPr>
        <w:t>JavaScript</w:t>
      </w:r>
      <w:r>
        <w:rPr>
          <w:rFonts w:hint="eastAsia"/>
          <w:color w:val="333333"/>
        </w:rPr>
        <w:t>对象或数组，也可以转换成</w:t>
      </w:r>
      <w:r>
        <w:rPr>
          <w:rFonts w:hint="eastAsia"/>
          <w:color w:val="333333"/>
        </w:rPr>
        <w:t>JSON</w:t>
      </w:r>
      <w:r>
        <w:rPr>
          <w:rFonts w:hint="eastAsia"/>
          <w:color w:val="333333"/>
        </w:rPr>
        <w:t>字符串。</w:t>
      </w:r>
    </w:p>
    <w:p w:rsidR="00A06097" w:rsidRDefault="00A06097" w:rsidP="00A06097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对于讲</w:t>
      </w:r>
      <w:r>
        <w:rPr>
          <w:rFonts w:hint="eastAsia"/>
          <w:color w:val="333333"/>
        </w:rPr>
        <w:t>JSON</w:t>
      </w:r>
      <w:r>
        <w:rPr>
          <w:rFonts w:hint="eastAsia"/>
          <w:color w:val="333333"/>
        </w:rPr>
        <w:t>字符串解析为</w:t>
      </w:r>
      <w:r>
        <w:rPr>
          <w:rFonts w:hint="eastAsia"/>
          <w:color w:val="333333"/>
        </w:rPr>
        <w:t>JavaScript</w:t>
      </w:r>
      <w:r>
        <w:rPr>
          <w:rFonts w:hint="eastAsia"/>
          <w:color w:val="333333"/>
        </w:rPr>
        <w:t>原生值，早期采用的是</w:t>
      </w:r>
      <w:r>
        <w:rPr>
          <w:rFonts w:hint="eastAsia"/>
          <w:color w:val="333333"/>
        </w:rPr>
        <w:t>eval()</w:t>
      </w:r>
      <w:r>
        <w:rPr>
          <w:rFonts w:hint="eastAsia"/>
          <w:color w:val="333333"/>
        </w:rPr>
        <w:t>函数。但这种方法既不安全，可能会执行一些恶意代码。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var box = '[{"name" : "a","age" : 1},{"name" : "b","age" : 2}]';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alert(box);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//JSON</w:t>
      </w:r>
      <w:r>
        <w:rPr>
          <w:rFonts w:hint="eastAsia"/>
          <w:color w:val="333333"/>
        </w:rPr>
        <w:t>字符串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var json = eval(box);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使用</w:t>
      </w:r>
      <w:r>
        <w:rPr>
          <w:rFonts w:hint="eastAsia"/>
          <w:color w:val="333333"/>
        </w:rPr>
        <w:t>eval()</w:t>
      </w:r>
      <w:r>
        <w:rPr>
          <w:rFonts w:hint="eastAsia"/>
          <w:color w:val="333333"/>
        </w:rPr>
        <w:t>函数解析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alert(json);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得到</w:t>
      </w:r>
      <w:r>
        <w:rPr>
          <w:rFonts w:hint="eastAsia"/>
          <w:color w:val="333333"/>
        </w:rPr>
        <w:t>JavaScript</w:t>
      </w:r>
      <w:r>
        <w:rPr>
          <w:rFonts w:hint="eastAsia"/>
          <w:color w:val="333333"/>
        </w:rPr>
        <w:t>原生值</w:t>
      </w:r>
    </w:p>
    <w:p w:rsidR="00A06097" w:rsidRDefault="00A06097" w:rsidP="00A06097">
      <w:pPr>
        <w:ind w:firstLine="420"/>
        <w:jc w:val="left"/>
        <w:rPr>
          <w:rFonts w:hint="eastAsia"/>
          <w:color w:val="333333"/>
        </w:rPr>
      </w:pPr>
    </w:p>
    <w:p w:rsidR="00A06097" w:rsidRDefault="00A06097" w:rsidP="00A06097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ECMAScript5</w:t>
      </w:r>
      <w:r>
        <w:rPr>
          <w:rFonts w:hint="eastAsia"/>
          <w:color w:val="333333"/>
        </w:rPr>
        <w:t>对解析</w:t>
      </w:r>
      <w:r>
        <w:rPr>
          <w:rFonts w:hint="eastAsia"/>
          <w:color w:val="333333"/>
        </w:rPr>
        <w:t>JSON</w:t>
      </w:r>
      <w:r>
        <w:rPr>
          <w:rFonts w:hint="eastAsia"/>
          <w:color w:val="333333"/>
        </w:rPr>
        <w:t>的行为进行规范，定义了全局对象</w:t>
      </w:r>
      <w:r>
        <w:rPr>
          <w:rFonts w:hint="eastAsia"/>
          <w:color w:val="333333"/>
        </w:rPr>
        <w:t>JSON</w:t>
      </w:r>
      <w:r>
        <w:rPr>
          <w:rFonts w:hint="eastAsia"/>
          <w:color w:val="333333"/>
        </w:rPr>
        <w:t>。支持这个对象的浏览器有</w:t>
      </w:r>
      <w:r>
        <w:rPr>
          <w:rFonts w:hint="eastAsia"/>
          <w:color w:val="333333"/>
        </w:rPr>
        <w:t>IE8+</w:t>
      </w:r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Firefox3.5+</w:t>
      </w:r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Safari4+</w:t>
      </w:r>
      <w:r>
        <w:rPr>
          <w:rFonts w:hint="eastAsia"/>
          <w:color w:val="333333"/>
        </w:rPr>
        <w:t>、</w:t>
      </w:r>
      <w:r>
        <w:rPr>
          <w:rFonts w:hint="eastAsia"/>
          <w:color w:val="333333"/>
        </w:rPr>
        <w:t>Chrome</w:t>
      </w:r>
      <w:r>
        <w:rPr>
          <w:rFonts w:hint="eastAsia"/>
          <w:color w:val="333333"/>
        </w:rPr>
        <w:t>和</w:t>
      </w:r>
      <w:r>
        <w:rPr>
          <w:rFonts w:hint="eastAsia"/>
          <w:color w:val="333333"/>
        </w:rPr>
        <w:t>Opera10.5+</w:t>
      </w:r>
      <w:r>
        <w:rPr>
          <w:rFonts w:hint="eastAsia"/>
          <w:color w:val="333333"/>
        </w:rPr>
        <w:t>。不支持的浏览器也可以通过一个开源库</w:t>
      </w:r>
      <w:r>
        <w:rPr>
          <w:rFonts w:hint="eastAsia"/>
          <w:color w:val="333333"/>
        </w:rPr>
        <w:t>json.js</w:t>
      </w:r>
      <w:r>
        <w:rPr>
          <w:rFonts w:hint="eastAsia"/>
          <w:color w:val="333333"/>
        </w:rPr>
        <w:t>来模拟执行。</w:t>
      </w:r>
      <w:r>
        <w:rPr>
          <w:rFonts w:hint="eastAsia"/>
          <w:color w:val="333333"/>
        </w:rPr>
        <w:t>JSON</w:t>
      </w:r>
      <w:r>
        <w:rPr>
          <w:rFonts w:hint="eastAsia"/>
          <w:color w:val="333333"/>
        </w:rPr>
        <w:t>对象提供了两个方法，一个是将原生</w:t>
      </w:r>
      <w:r>
        <w:rPr>
          <w:rFonts w:hint="eastAsia"/>
          <w:color w:val="333333"/>
        </w:rPr>
        <w:t>JavaScript</w:t>
      </w:r>
      <w:r>
        <w:rPr>
          <w:rFonts w:hint="eastAsia"/>
          <w:color w:val="333333"/>
        </w:rPr>
        <w:lastRenderedPageBreak/>
        <w:t>值转换为</w:t>
      </w:r>
      <w:r>
        <w:rPr>
          <w:rFonts w:hint="eastAsia"/>
          <w:color w:val="333333"/>
        </w:rPr>
        <w:t>JSON</w:t>
      </w:r>
      <w:r>
        <w:rPr>
          <w:rFonts w:hint="eastAsia"/>
          <w:color w:val="333333"/>
        </w:rPr>
        <w:t>字符串：</w:t>
      </w:r>
      <w:r>
        <w:rPr>
          <w:rFonts w:hint="eastAsia"/>
          <w:color w:val="333333"/>
        </w:rPr>
        <w:t>stringify()</w:t>
      </w:r>
      <w:r>
        <w:rPr>
          <w:rFonts w:hint="eastAsia"/>
          <w:color w:val="333333"/>
        </w:rPr>
        <w:t>；另一个是将</w:t>
      </w:r>
      <w:r>
        <w:rPr>
          <w:rFonts w:hint="eastAsia"/>
          <w:color w:val="333333"/>
        </w:rPr>
        <w:t>JSON</w:t>
      </w:r>
      <w:r>
        <w:rPr>
          <w:rFonts w:hint="eastAsia"/>
          <w:color w:val="333333"/>
        </w:rPr>
        <w:t>字符串转换为</w:t>
      </w:r>
      <w:r>
        <w:rPr>
          <w:rFonts w:hint="eastAsia"/>
          <w:color w:val="333333"/>
        </w:rPr>
        <w:t>JavaScript</w:t>
      </w:r>
      <w:r>
        <w:rPr>
          <w:rFonts w:hint="eastAsia"/>
          <w:color w:val="333333"/>
        </w:rPr>
        <w:t>原生值：</w:t>
      </w:r>
      <w:r>
        <w:rPr>
          <w:rFonts w:hint="eastAsia"/>
          <w:color w:val="333333"/>
        </w:rPr>
        <w:t>parse()</w:t>
      </w:r>
      <w:r>
        <w:rPr>
          <w:rFonts w:hint="eastAsia"/>
          <w:color w:val="333333"/>
        </w:rPr>
        <w:t>。</w:t>
      </w:r>
    </w:p>
    <w:p w:rsidR="00A06097" w:rsidRDefault="00A06097" w:rsidP="00A06097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var box = '[{"name" : "a","age" : 1},{"name" : "b","age" : 2}]';</w:t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特别注意，键要用双引号</w:t>
      </w:r>
    </w:p>
    <w:p w:rsidR="00A06097" w:rsidRDefault="00A06097" w:rsidP="00A06097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alert(box);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</w:p>
    <w:p w:rsidR="00A06097" w:rsidRDefault="00A06097" w:rsidP="00A06097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var json = JSON.parse(box);</w:t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</w:r>
      <w:r>
        <w:rPr>
          <w:rFonts w:hint="eastAsia"/>
          <w:color w:val="333333"/>
        </w:rPr>
        <w:tab/>
        <w:t>//</w:t>
      </w:r>
      <w:r>
        <w:rPr>
          <w:rFonts w:hint="eastAsia"/>
          <w:color w:val="333333"/>
        </w:rPr>
        <w:t>不是双引号，会报错</w:t>
      </w:r>
    </w:p>
    <w:p w:rsidR="00A06097" w:rsidRDefault="00A06097" w:rsidP="00A06097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800000"/>
        </w:rPr>
        <w:t>alert(json);</w:t>
      </w:r>
    </w:p>
    <w:p w:rsidR="00A06097" w:rsidRDefault="00A06097" w:rsidP="00A06097">
      <w:pPr>
        <w:ind w:firstLine="420"/>
        <w:jc w:val="left"/>
        <w:rPr>
          <w:rFonts w:hint="eastAsia"/>
          <w:color w:val="333333"/>
        </w:rPr>
      </w:pP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var box = [{name : 'a', age : 1},{name : 'b', age : 2}];</w:t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//JavaScript</w:t>
      </w:r>
      <w:r>
        <w:rPr>
          <w:rFonts w:hint="eastAsia"/>
          <w:color w:val="333333"/>
        </w:rPr>
        <w:t>原生值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var json = JSON.stringify(box);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转换成</w:t>
      </w:r>
      <w:r>
        <w:rPr>
          <w:rFonts w:hint="eastAsia"/>
          <w:color w:val="333333"/>
        </w:rPr>
        <w:t>JSON</w:t>
      </w:r>
      <w:r>
        <w:rPr>
          <w:rFonts w:hint="eastAsia"/>
          <w:color w:val="333333"/>
        </w:rPr>
        <w:t>字符串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alert(json);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333333"/>
        </w:rPr>
        <w:t>//</w:t>
      </w:r>
      <w:r>
        <w:rPr>
          <w:rFonts w:hint="eastAsia"/>
          <w:color w:val="333333"/>
        </w:rPr>
        <w:t>自动双引号</w:t>
      </w:r>
    </w:p>
    <w:p w:rsidR="00A06097" w:rsidRDefault="00A06097" w:rsidP="00A06097">
      <w:pPr>
        <w:ind w:firstLine="420"/>
        <w:jc w:val="left"/>
        <w:rPr>
          <w:rFonts w:hint="eastAsia"/>
          <w:color w:val="333333"/>
        </w:rPr>
      </w:pPr>
    </w:p>
    <w:p w:rsidR="00A06097" w:rsidRDefault="00A06097" w:rsidP="00A06097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在序列化</w:t>
      </w:r>
      <w:r>
        <w:rPr>
          <w:rFonts w:hint="eastAsia"/>
          <w:color w:val="333333"/>
        </w:rPr>
        <w:t>JSON</w:t>
      </w:r>
      <w:r>
        <w:rPr>
          <w:rFonts w:hint="eastAsia"/>
          <w:color w:val="333333"/>
        </w:rPr>
        <w:t>的过程中，</w:t>
      </w:r>
      <w:r>
        <w:rPr>
          <w:rFonts w:hint="eastAsia"/>
          <w:color w:val="333333"/>
        </w:rPr>
        <w:t>stringify()</w:t>
      </w:r>
      <w:r>
        <w:rPr>
          <w:rFonts w:hint="eastAsia"/>
          <w:color w:val="333333"/>
        </w:rPr>
        <w:t>方法还提供了第二个参数。第一个参数可以是一个数组，也可以是一个函数，用于过滤结果。第二个参数则表示是否在</w:t>
      </w:r>
      <w:r>
        <w:rPr>
          <w:rFonts w:hint="eastAsia"/>
          <w:color w:val="333333"/>
        </w:rPr>
        <w:t>JSON</w:t>
      </w:r>
      <w:r>
        <w:rPr>
          <w:rFonts w:hint="eastAsia"/>
          <w:color w:val="333333"/>
        </w:rPr>
        <w:t>字符串中保留缩进。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var box = [{name : 'a', age : 1, height : 177},{name : 'b', age : 2, height : 188}];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var json = JSON.stringify(box, ['name', 'age'], 4);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alert(json);</w:t>
      </w:r>
    </w:p>
    <w:p w:rsidR="00A06097" w:rsidRDefault="00A06097" w:rsidP="00A06097">
      <w:pPr>
        <w:ind w:firstLine="420"/>
        <w:jc w:val="left"/>
        <w:rPr>
          <w:rFonts w:hint="eastAsia"/>
          <w:color w:val="333333"/>
        </w:rPr>
      </w:pPr>
    </w:p>
    <w:p w:rsidR="00A06097" w:rsidRDefault="00A06097" w:rsidP="00A06097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PS</w:t>
      </w:r>
      <w:r>
        <w:rPr>
          <w:rFonts w:hint="eastAsia"/>
          <w:color w:val="333333"/>
        </w:rPr>
        <w:t>：如果不需要保留缩进，则不填即可；如果不需要过滤结果，但又要保留缩进，则讲过滤结果的参数设置为</w:t>
      </w:r>
      <w:r>
        <w:rPr>
          <w:rFonts w:hint="eastAsia"/>
          <w:color w:val="333333"/>
        </w:rPr>
        <w:t>null</w:t>
      </w:r>
      <w:r>
        <w:rPr>
          <w:rFonts w:hint="eastAsia"/>
          <w:color w:val="333333"/>
        </w:rPr>
        <w:t>。如果采用函数，可以进行复杂的过滤。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var box = [{name : 'a', age : 1, height : 177},{name : 'b', age : 2, height : 188}];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var json = JSON.stringify(box, function (key, value) {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switch (key) {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 xml:space="preserve">case 'name' : 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return 'Mr. ' + value;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 xml:space="preserve">case 'age' : 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return value + '</w:t>
      </w:r>
      <w:r>
        <w:rPr>
          <w:rFonts w:hint="eastAsia"/>
          <w:color w:val="800000"/>
        </w:rPr>
        <w:t>岁</w:t>
      </w:r>
      <w:r>
        <w:rPr>
          <w:rFonts w:hint="eastAsia"/>
          <w:color w:val="800000"/>
        </w:rPr>
        <w:t>';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 xml:space="preserve">default : 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return value;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}, 4);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alert(json);</w:t>
      </w:r>
    </w:p>
    <w:p w:rsidR="00A06097" w:rsidRDefault="00A06097" w:rsidP="00A06097">
      <w:pPr>
        <w:ind w:firstLine="420"/>
        <w:jc w:val="left"/>
        <w:rPr>
          <w:rFonts w:hint="eastAsia"/>
          <w:color w:val="333333"/>
        </w:rPr>
      </w:pPr>
    </w:p>
    <w:p w:rsidR="00A06097" w:rsidRDefault="00A06097" w:rsidP="00A06097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PS</w:t>
      </w:r>
      <w:r>
        <w:rPr>
          <w:rFonts w:hint="eastAsia"/>
          <w:color w:val="333333"/>
        </w:rPr>
        <w:t>：保留缩进除了是普通的数字，也可以是字符。</w:t>
      </w:r>
    </w:p>
    <w:p w:rsidR="00A06097" w:rsidRDefault="00A06097" w:rsidP="00A06097">
      <w:pPr>
        <w:ind w:firstLine="420"/>
        <w:jc w:val="left"/>
        <w:rPr>
          <w:rFonts w:hint="eastAsia"/>
          <w:color w:val="333333"/>
        </w:rPr>
      </w:pPr>
    </w:p>
    <w:p w:rsidR="00A06097" w:rsidRDefault="00A06097" w:rsidP="00A06097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还有一种方法可以自定义过滤一些数据，使用</w:t>
      </w:r>
      <w:r>
        <w:rPr>
          <w:rFonts w:hint="eastAsia"/>
          <w:color w:val="333333"/>
        </w:rPr>
        <w:t>toJSON()</w:t>
      </w:r>
      <w:r>
        <w:rPr>
          <w:rFonts w:hint="eastAsia"/>
          <w:color w:val="333333"/>
        </w:rPr>
        <w:t>方法，可以将某一组对象里指定返回某个值。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var box = [{name : 'a', age : 1, height : 177, toJSON : function () {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return this.name;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}},{name : 'b',age : 2, height : 188, toJSON : function () {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return this.name;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}}];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var json = JSON.stringify(box);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lastRenderedPageBreak/>
        <w:t>alert(json);</w:t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</w:r>
    </w:p>
    <w:p w:rsidR="00A06097" w:rsidRDefault="00A06097" w:rsidP="00A06097">
      <w:pPr>
        <w:ind w:firstLine="420"/>
        <w:jc w:val="left"/>
        <w:rPr>
          <w:rFonts w:hint="eastAsia"/>
          <w:color w:val="333333"/>
        </w:rPr>
      </w:pPr>
    </w:p>
    <w:p w:rsidR="00A06097" w:rsidRDefault="00A06097" w:rsidP="00A06097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PS</w:t>
      </w:r>
      <w:r>
        <w:rPr>
          <w:rFonts w:hint="eastAsia"/>
          <w:color w:val="333333"/>
        </w:rPr>
        <w:t>：由此可见序列化也有执行顺序，首先先执行</w:t>
      </w:r>
      <w:r>
        <w:rPr>
          <w:rFonts w:hint="eastAsia"/>
          <w:color w:val="333333"/>
        </w:rPr>
        <w:t>toJSON()</w:t>
      </w:r>
      <w:r>
        <w:rPr>
          <w:rFonts w:hint="eastAsia"/>
          <w:color w:val="333333"/>
        </w:rPr>
        <w:t>方法；如果应用了第二个过滤参数，则执行这个方法；然后执行序列化过程，比如将键值对组成合法的</w:t>
      </w:r>
      <w:r>
        <w:rPr>
          <w:rFonts w:hint="eastAsia"/>
          <w:color w:val="333333"/>
        </w:rPr>
        <w:t>JSON</w:t>
      </w:r>
      <w:r>
        <w:rPr>
          <w:rFonts w:hint="eastAsia"/>
          <w:color w:val="333333"/>
        </w:rPr>
        <w:t>字符串，比如加上双引号。如果提供了缩进，再执行缩进操作。</w:t>
      </w:r>
    </w:p>
    <w:p w:rsidR="00A06097" w:rsidRDefault="00A06097" w:rsidP="00A06097">
      <w:pPr>
        <w:ind w:firstLine="420"/>
        <w:jc w:val="left"/>
        <w:rPr>
          <w:rFonts w:hint="eastAsia"/>
          <w:color w:val="333333"/>
        </w:rPr>
      </w:pPr>
    </w:p>
    <w:p w:rsidR="00A06097" w:rsidRDefault="00A06097" w:rsidP="00A06097">
      <w:pPr>
        <w:ind w:firstLine="420"/>
        <w:jc w:val="left"/>
        <w:rPr>
          <w:rFonts w:hint="eastAsia"/>
          <w:color w:val="333333"/>
        </w:rPr>
      </w:pPr>
      <w:r>
        <w:rPr>
          <w:rFonts w:hint="eastAsia"/>
          <w:color w:val="333333"/>
        </w:rPr>
        <w:t>解析</w:t>
      </w:r>
      <w:r>
        <w:rPr>
          <w:rFonts w:hint="eastAsia"/>
          <w:color w:val="333333"/>
        </w:rPr>
        <w:t>JSON</w:t>
      </w:r>
      <w:r>
        <w:rPr>
          <w:rFonts w:hint="eastAsia"/>
          <w:color w:val="333333"/>
        </w:rPr>
        <w:t>字符串方法</w:t>
      </w:r>
      <w:r>
        <w:rPr>
          <w:rFonts w:hint="eastAsia"/>
          <w:color w:val="333333"/>
        </w:rPr>
        <w:t>parse()</w:t>
      </w:r>
      <w:r>
        <w:rPr>
          <w:rFonts w:hint="eastAsia"/>
          <w:color w:val="333333"/>
        </w:rPr>
        <w:t>也可以接受第二个参数，这样可以在还原出</w:t>
      </w:r>
      <w:r>
        <w:rPr>
          <w:rFonts w:hint="eastAsia"/>
          <w:color w:val="333333"/>
        </w:rPr>
        <w:t>JavaScript</w:t>
      </w:r>
      <w:r>
        <w:rPr>
          <w:rFonts w:hint="eastAsia"/>
          <w:color w:val="333333"/>
        </w:rPr>
        <w:t>值的时候替换成自己想要的值。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var box = '[{"name" : "a","age" : 1},{"name" : "b","age" : 2}]';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var json = JSON.parse(box, function (key, value) {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if (key == 'name') {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return 'Mr. ' + value;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 else {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</w:r>
      <w:r>
        <w:rPr>
          <w:rFonts w:hint="eastAsia"/>
          <w:color w:val="800000"/>
        </w:rPr>
        <w:tab/>
        <w:t>return value;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ab/>
        <w:t>}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});</w:t>
      </w:r>
    </w:p>
    <w:p w:rsidR="00A06097" w:rsidRDefault="00A06097" w:rsidP="00A06097">
      <w:pPr>
        <w:ind w:firstLine="420"/>
        <w:jc w:val="left"/>
        <w:rPr>
          <w:rFonts w:hint="eastAsia"/>
          <w:color w:val="800000"/>
        </w:rPr>
      </w:pPr>
      <w:r>
        <w:rPr>
          <w:rFonts w:hint="eastAsia"/>
          <w:color w:val="800000"/>
        </w:rPr>
        <w:t>alert(json[0].name);</w:t>
      </w:r>
    </w:p>
    <w:p w:rsidR="00030A4A" w:rsidRDefault="00030A4A">
      <w:bookmarkStart w:id="0" w:name="_GoBack"/>
      <w:bookmarkEnd w:id="0"/>
    </w:p>
    <w:sectPr w:rsidR="00030A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34D9" w:rsidRDefault="009E34D9" w:rsidP="00A06097">
      <w:r>
        <w:separator/>
      </w:r>
    </w:p>
  </w:endnote>
  <w:endnote w:type="continuationSeparator" w:id="0">
    <w:p w:rsidR="009E34D9" w:rsidRDefault="009E34D9" w:rsidP="00A06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34D9" w:rsidRDefault="009E34D9" w:rsidP="00A06097">
      <w:r>
        <w:separator/>
      </w:r>
    </w:p>
  </w:footnote>
  <w:footnote w:type="continuationSeparator" w:id="0">
    <w:p w:rsidR="009E34D9" w:rsidRDefault="009E34D9" w:rsidP="00A060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6"/>
    <w:multiLevelType w:val="singleLevel"/>
    <w:tmpl w:val="00000006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1"/>
      <w:numFmt w:val="decimal"/>
      <w:suff w:val="nothing"/>
      <w:lvlText w:val="%1."/>
      <w:lvlJc w:val="left"/>
    </w:lvl>
  </w:abstractNum>
  <w:abstractNum w:abstractNumId="2" w15:restartNumberingAfterBreak="0">
    <w:nsid w:val="0000000C"/>
    <w:multiLevelType w:val="singleLevel"/>
    <w:tmpl w:val="0000000C"/>
    <w:lvl w:ilvl="0">
      <w:start w:val="100"/>
      <w:numFmt w:val="decimal"/>
      <w:suff w:val="nothing"/>
      <w:lvlText w:val="%1、"/>
      <w:lvlJc w:val="left"/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chineseCounting"/>
      <w:suff w:val="nothing"/>
      <w:lvlText w:val="%1．"/>
      <w:lvlJc w:val="left"/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152"/>
    <w:rsid w:val="00030A4A"/>
    <w:rsid w:val="00171152"/>
    <w:rsid w:val="009E34D9"/>
    <w:rsid w:val="00A06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087A73-2B4B-443D-87DB-8F80ED5F9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609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6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060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06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0609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502</Words>
  <Characters>2865</Characters>
  <Application>Microsoft Office Word</Application>
  <DocSecurity>0</DocSecurity>
  <Lines>23</Lines>
  <Paragraphs>6</Paragraphs>
  <ScaleCrop>false</ScaleCrop>
  <Company/>
  <LinksUpToDate>false</LinksUpToDate>
  <CharactersWithSpaces>3361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fengjiao</dc:creator>
  <cp:keywords/>
  <dc:description/>
  <cp:lastModifiedBy>Shi fengjiao</cp:lastModifiedBy>
  <cp:revision>2</cp:revision>
  <dcterms:created xsi:type="dcterms:W3CDTF">2018-09-26T09:18:00Z</dcterms:created>
  <dcterms:modified xsi:type="dcterms:W3CDTF">2018-09-26T09:18:00Z</dcterms:modified>
</cp:coreProperties>
</file>